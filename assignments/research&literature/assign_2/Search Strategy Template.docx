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6"/>
        <w:gridCol w:w="2941"/>
        <w:gridCol w:w="1699"/>
        <w:gridCol w:w="1392"/>
        <w:gridCol w:w="473"/>
        <w:gridCol w:w="1624"/>
        <w:gridCol w:w="473"/>
        <w:gridCol w:w="1874"/>
      </w:tblGrid>
      <w:tr w:rsidR="00BE4173" w:rsidTr="00BE4173">
        <w:trPr>
          <w:trHeight w:hRule="exact" w:val="303"/>
        </w:trPr>
        <w:tc>
          <w:tcPr>
            <w:tcW w:w="1687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:rsidR="00BE4173" w:rsidRDefault="00BE4173">
            <w:pPr>
              <w:spacing w:line="280" w:lineRule="exact"/>
              <w:ind w:left="102"/>
              <w:rPr>
                <w:rFonts w:ascii="Verdana" w:eastAsia="Verdana" w:hAnsi="Verdana" w:cs="Verdana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Verdana" w:eastAsia="Verdana" w:hAnsi="Verdana" w:cs="Verdana"/>
                <w:b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b/>
                <w:position w:val="-1"/>
                <w:sz w:val="24"/>
                <w:szCs w:val="24"/>
              </w:rPr>
              <w:t>ps</w:t>
            </w:r>
          </w:p>
        </w:tc>
        <w:tc>
          <w:tcPr>
            <w:tcW w:w="3313" w:type="pct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:rsidR="00BE4173" w:rsidRDefault="00BE4173">
            <w:pPr>
              <w:spacing w:line="280" w:lineRule="exact"/>
              <w:ind w:left="3132" w:right="3133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b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b/>
                <w:position w:val="-1"/>
                <w:sz w:val="24"/>
                <w:szCs w:val="24"/>
              </w:rPr>
              <w:t>ch St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b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b/>
                <w:position w:val="-1"/>
                <w:sz w:val="24"/>
                <w:szCs w:val="24"/>
              </w:rPr>
              <w:t>gy</w:t>
            </w:r>
          </w:p>
        </w:tc>
      </w:tr>
      <w:tr w:rsidR="00BE4173" w:rsidTr="00BE4173">
        <w:trPr>
          <w:trHeight w:hRule="exact" w:val="739"/>
        </w:trPr>
        <w:tc>
          <w:tcPr>
            <w:tcW w:w="39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Pr="002F3205" w:rsidRDefault="00BE4173" w:rsidP="002F3205">
            <w:pPr>
              <w:jc w:val="center"/>
              <w:rPr>
                <w:rFonts w:eastAsia="Verdana"/>
                <w:b/>
              </w:rPr>
            </w:pPr>
            <w:r w:rsidRPr="002F3205">
              <w:rPr>
                <w:rFonts w:eastAsia="Verdana"/>
                <w:b/>
              </w:rPr>
              <w:t>1</w:t>
            </w:r>
          </w:p>
        </w:tc>
        <w:tc>
          <w:tcPr>
            <w:tcW w:w="129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Default="00BE4173">
            <w:pPr>
              <w:spacing w:before="7" w:line="200" w:lineRule="exact"/>
              <w:ind w:left="102" w:right="709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Wri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e a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le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ar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pi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c s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te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:</w:t>
            </w:r>
          </w:p>
        </w:tc>
        <w:tc>
          <w:tcPr>
            <w:tcW w:w="3313" w:type="pct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Default="00BE4173"/>
        </w:tc>
      </w:tr>
      <w:tr w:rsidR="00BE4173" w:rsidTr="00BE4173">
        <w:trPr>
          <w:trHeight w:hRule="exact" w:val="566"/>
        </w:trPr>
        <w:tc>
          <w:tcPr>
            <w:tcW w:w="394" w:type="pc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E4173" w:rsidRPr="002F3205" w:rsidRDefault="00BE4173" w:rsidP="002F3205">
            <w:pPr>
              <w:jc w:val="center"/>
              <w:rPr>
                <w:rFonts w:eastAsia="Verdana"/>
                <w:b/>
                <w:spacing w:val="-1"/>
              </w:rPr>
            </w:pPr>
            <w:r w:rsidRPr="002F3205">
              <w:rPr>
                <w:rFonts w:eastAsia="Verdana"/>
                <w:b/>
                <w:spacing w:val="-1"/>
              </w:rPr>
              <w:t>2</w:t>
            </w:r>
          </w:p>
        </w:tc>
        <w:tc>
          <w:tcPr>
            <w:tcW w:w="1293" w:type="pct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E4173" w:rsidRDefault="00BE4173">
            <w:pPr>
              <w:spacing w:before="7" w:line="200" w:lineRule="exact"/>
              <w:ind w:left="102" w:right="53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ele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ct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 xml:space="preserve"> t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h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e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k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yw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s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f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m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 y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topi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c s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te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  <w:p w:rsidR="00BE4173" w:rsidRDefault="00BE4173">
            <w:pPr>
              <w:spacing w:before="13" w:line="200" w:lineRule="exact"/>
            </w:pPr>
          </w:p>
          <w:p w:rsidR="00BE4173" w:rsidRDefault="00BE4173">
            <w:pPr>
              <w:ind w:left="102" w:right="4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Us</w:t>
            </w:r>
            <w:r>
              <w:rPr>
                <w:rFonts w:ascii="Verdana" w:eastAsia="Verdana" w:hAnsi="Verdana" w:cs="Verdana"/>
                <w:i/>
                <w:spacing w:val="-1"/>
                <w:sz w:val="16"/>
                <w:szCs w:val="16"/>
              </w:rPr>
              <w:t>uall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y</w:t>
            </w:r>
            <w:r>
              <w:rPr>
                <w:rFonts w:ascii="Verdana" w:eastAsia="Verdana" w:hAnsi="Verdana" w:cs="Verdana"/>
                <w:i/>
                <w:spacing w:val="2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2</w:t>
            </w:r>
            <w:r>
              <w:rPr>
                <w:rFonts w:ascii="Verdana" w:eastAsia="Verdana" w:hAnsi="Verdana" w:cs="Verdana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r 3 </w:t>
            </w:r>
            <w:r>
              <w:rPr>
                <w:rFonts w:ascii="Verdana" w:eastAsia="Verdana" w:hAnsi="Verdana" w:cs="Verdana"/>
                <w:i/>
                <w:spacing w:val="-1"/>
                <w:sz w:val="16"/>
                <w:szCs w:val="16"/>
              </w:rPr>
              <w:t>k</w:t>
            </w:r>
            <w:r>
              <w:rPr>
                <w:rFonts w:ascii="Verdana" w:eastAsia="Verdana" w:hAnsi="Verdana" w:cs="Verdana"/>
                <w:i/>
                <w:spacing w:val="-2"/>
                <w:sz w:val="16"/>
                <w:szCs w:val="16"/>
              </w:rPr>
              <w:t>e</w:t>
            </w:r>
            <w:r>
              <w:rPr>
                <w:rFonts w:ascii="Verdana" w:eastAsia="Verdana" w:hAnsi="Verdana" w:cs="Verdana"/>
                <w:i/>
                <w:spacing w:val="2"/>
                <w:sz w:val="16"/>
                <w:szCs w:val="16"/>
              </w:rPr>
              <w:t>y</w:t>
            </w:r>
            <w:r>
              <w:rPr>
                <w:rFonts w:ascii="Verdana" w:eastAsia="Verdana" w:hAnsi="Verdana" w:cs="Verdana"/>
                <w:i/>
                <w:spacing w:val="-2"/>
                <w:sz w:val="16"/>
                <w:szCs w:val="16"/>
              </w:rPr>
              <w:t>w</w:t>
            </w:r>
            <w:r>
              <w:rPr>
                <w:rFonts w:ascii="Verdana" w:eastAsia="Verdana" w:hAnsi="Verdana" w:cs="Verdana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Verdana" w:eastAsia="Verdana" w:hAnsi="Verdana" w:cs="Verdana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Verdana" w:eastAsia="Verdana" w:hAnsi="Verdana" w:cs="Verdana"/>
                <w:i/>
                <w:spacing w:val="1"/>
                <w:sz w:val="16"/>
                <w:szCs w:val="16"/>
              </w:rPr>
              <w:t>d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s </w:t>
            </w:r>
            <w:r>
              <w:rPr>
                <w:rFonts w:ascii="Verdana" w:eastAsia="Verdana" w:hAnsi="Verdana" w:cs="Verdana"/>
                <w:i/>
                <w:spacing w:val="1"/>
                <w:sz w:val="16"/>
                <w:szCs w:val="16"/>
              </w:rPr>
              <w:t>g</w:t>
            </w:r>
            <w:r>
              <w:rPr>
                <w:rFonts w:ascii="Verdana" w:eastAsia="Verdana" w:hAnsi="Verdana" w:cs="Verdana"/>
                <w:i/>
                <w:spacing w:val="-1"/>
                <w:sz w:val="16"/>
                <w:szCs w:val="16"/>
              </w:rPr>
              <w:t>i</w:t>
            </w:r>
            <w:r>
              <w:rPr>
                <w:rFonts w:ascii="Verdana" w:eastAsia="Verdana" w:hAnsi="Verdana" w:cs="Verdana"/>
                <w:i/>
                <w:spacing w:val="1"/>
                <w:sz w:val="16"/>
                <w:szCs w:val="16"/>
              </w:rPr>
              <w:t>v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e</w:t>
            </w:r>
            <w:r>
              <w:rPr>
                <w:rFonts w:ascii="Verdana" w:eastAsia="Verdana" w:hAnsi="Verdana" w:cs="Verdana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be</w:t>
            </w:r>
            <w:r>
              <w:rPr>
                <w:rFonts w:ascii="Verdana" w:eastAsia="Verdana" w:hAnsi="Verdana" w:cs="Verdana"/>
                <w:i/>
                <w:spacing w:val="-1"/>
                <w:sz w:val="16"/>
                <w:szCs w:val="16"/>
              </w:rPr>
              <w:t>tt</w:t>
            </w:r>
            <w:r>
              <w:rPr>
                <w:rFonts w:ascii="Verdana" w:eastAsia="Verdana" w:hAnsi="Verdana" w:cs="Verdana"/>
                <w:i/>
                <w:spacing w:val="-2"/>
                <w:sz w:val="16"/>
                <w:szCs w:val="16"/>
              </w:rPr>
              <w:t>e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r </w:t>
            </w:r>
            <w:r>
              <w:rPr>
                <w:rFonts w:ascii="Verdana" w:eastAsia="Verdana" w:hAnsi="Verdana" w:cs="Verdana"/>
                <w:i/>
                <w:spacing w:val="1"/>
                <w:sz w:val="16"/>
                <w:szCs w:val="16"/>
              </w:rPr>
              <w:t>r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es</w:t>
            </w:r>
            <w:r>
              <w:rPr>
                <w:rFonts w:ascii="Verdana" w:eastAsia="Verdana" w:hAnsi="Verdana" w:cs="Verdana"/>
                <w:i/>
                <w:spacing w:val="-1"/>
                <w:sz w:val="16"/>
                <w:szCs w:val="16"/>
              </w:rPr>
              <w:t>ult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s.</w:t>
            </w:r>
          </w:p>
        </w:tc>
        <w:tc>
          <w:tcPr>
            <w:tcW w:w="7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:rsidR="00BE4173" w:rsidRDefault="00BE4173">
            <w:pPr>
              <w:spacing w:before="6" w:line="140" w:lineRule="exact"/>
              <w:rPr>
                <w:sz w:val="15"/>
                <w:szCs w:val="15"/>
              </w:rPr>
            </w:pPr>
          </w:p>
          <w:p w:rsidR="00BE4173" w:rsidRDefault="00BE4173">
            <w:pPr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Key</w:t>
            </w:r>
            <w:r>
              <w:rPr>
                <w:rFonts w:ascii="Verdana" w:eastAsia="Verdana" w:hAnsi="Verdana" w:cs="Verdana"/>
                <w:b/>
                <w:spacing w:val="1"/>
              </w:rPr>
              <w:t>w</w:t>
            </w:r>
            <w:r>
              <w:rPr>
                <w:rFonts w:ascii="Verdana" w:eastAsia="Verdana" w:hAnsi="Verdana" w:cs="Verdana"/>
                <w:b/>
              </w:rPr>
              <w:t>o</w:t>
            </w:r>
            <w:r>
              <w:rPr>
                <w:rFonts w:ascii="Verdana" w:eastAsia="Verdana" w:hAnsi="Verdana" w:cs="Verdana"/>
                <w:b/>
                <w:spacing w:val="-1"/>
              </w:rPr>
              <w:t>r</w:t>
            </w:r>
            <w:r>
              <w:rPr>
                <w:rFonts w:ascii="Verdana" w:eastAsia="Verdana" w:hAnsi="Verdana" w:cs="Verdana"/>
                <w:b/>
              </w:rPr>
              <w:t>d</w:t>
            </w:r>
            <w:r>
              <w:rPr>
                <w:rFonts w:ascii="Verdana" w:eastAsia="Verdana" w:hAnsi="Verdana" w:cs="Verdana"/>
                <w:b/>
                <w:spacing w:val="-5"/>
              </w:rPr>
              <w:t xml:space="preserve"> </w:t>
            </w:r>
            <w:r>
              <w:rPr>
                <w:rFonts w:ascii="Verdana" w:eastAsia="Verdana" w:hAnsi="Verdana" w:cs="Verdana"/>
                <w:b/>
              </w:rPr>
              <w:t>A</w:t>
            </w:r>
          </w:p>
        </w:tc>
        <w:tc>
          <w:tcPr>
            <w:tcW w:w="2566" w:type="pct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Default="00BE4173"/>
        </w:tc>
      </w:tr>
      <w:tr w:rsidR="00BE4173" w:rsidTr="00BE4173">
        <w:trPr>
          <w:trHeight w:hRule="exact" w:val="540"/>
        </w:trPr>
        <w:tc>
          <w:tcPr>
            <w:tcW w:w="394" w:type="pct"/>
            <w:tcBorders>
              <w:left w:val="single" w:sz="5" w:space="0" w:color="000000"/>
              <w:right w:val="single" w:sz="5" w:space="0" w:color="000000"/>
            </w:tcBorders>
          </w:tcPr>
          <w:p w:rsidR="00BE4173" w:rsidRPr="002F3205" w:rsidRDefault="00BE4173" w:rsidP="002F3205">
            <w:pPr>
              <w:jc w:val="center"/>
              <w:rPr>
                <w:b/>
              </w:rPr>
            </w:pPr>
          </w:p>
        </w:tc>
        <w:tc>
          <w:tcPr>
            <w:tcW w:w="1293" w:type="pct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E4173" w:rsidRDefault="00BE4173"/>
        </w:tc>
        <w:tc>
          <w:tcPr>
            <w:tcW w:w="7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:rsidR="00BE4173" w:rsidRDefault="00BE4173">
            <w:pPr>
              <w:spacing w:before="4" w:line="140" w:lineRule="exact"/>
              <w:rPr>
                <w:sz w:val="14"/>
                <w:szCs w:val="14"/>
              </w:rPr>
            </w:pPr>
          </w:p>
          <w:p w:rsidR="00BE4173" w:rsidRDefault="00BE4173">
            <w:pPr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Key</w:t>
            </w:r>
            <w:r>
              <w:rPr>
                <w:rFonts w:ascii="Verdana" w:eastAsia="Verdana" w:hAnsi="Verdana" w:cs="Verdana"/>
                <w:b/>
                <w:spacing w:val="1"/>
              </w:rPr>
              <w:t>w</w:t>
            </w:r>
            <w:r>
              <w:rPr>
                <w:rFonts w:ascii="Verdana" w:eastAsia="Verdana" w:hAnsi="Verdana" w:cs="Verdana"/>
                <w:b/>
              </w:rPr>
              <w:t>o</w:t>
            </w:r>
            <w:r>
              <w:rPr>
                <w:rFonts w:ascii="Verdana" w:eastAsia="Verdana" w:hAnsi="Verdana" w:cs="Verdana"/>
                <w:b/>
                <w:spacing w:val="-1"/>
              </w:rPr>
              <w:t>r</w:t>
            </w:r>
            <w:r>
              <w:rPr>
                <w:rFonts w:ascii="Verdana" w:eastAsia="Verdana" w:hAnsi="Verdana" w:cs="Verdana"/>
                <w:b/>
              </w:rPr>
              <w:t>d</w:t>
            </w:r>
            <w:r>
              <w:rPr>
                <w:rFonts w:ascii="Verdana" w:eastAsia="Verdana" w:hAnsi="Verdana" w:cs="Verdana"/>
                <w:b/>
                <w:spacing w:val="-8"/>
              </w:rPr>
              <w:t xml:space="preserve"> </w:t>
            </w:r>
            <w:r>
              <w:rPr>
                <w:rFonts w:ascii="Verdana" w:eastAsia="Verdana" w:hAnsi="Verdana" w:cs="Verdana"/>
                <w:b/>
              </w:rPr>
              <w:t>B</w:t>
            </w:r>
          </w:p>
        </w:tc>
        <w:tc>
          <w:tcPr>
            <w:tcW w:w="2566" w:type="pct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Default="00BE4173"/>
        </w:tc>
      </w:tr>
      <w:tr w:rsidR="00BE4173" w:rsidTr="00BE4173">
        <w:trPr>
          <w:trHeight w:hRule="exact" w:val="540"/>
        </w:trPr>
        <w:tc>
          <w:tcPr>
            <w:tcW w:w="394" w:type="pct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Pr="002F3205" w:rsidRDefault="00BE4173" w:rsidP="002F3205">
            <w:pPr>
              <w:jc w:val="center"/>
              <w:rPr>
                <w:b/>
              </w:rPr>
            </w:pPr>
          </w:p>
        </w:tc>
        <w:tc>
          <w:tcPr>
            <w:tcW w:w="1293" w:type="pct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Default="00BE4173"/>
        </w:tc>
        <w:tc>
          <w:tcPr>
            <w:tcW w:w="7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:rsidR="00BE4173" w:rsidRDefault="00BE4173">
            <w:pPr>
              <w:spacing w:before="4" w:line="140" w:lineRule="exact"/>
              <w:rPr>
                <w:sz w:val="14"/>
                <w:szCs w:val="14"/>
              </w:rPr>
            </w:pPr>
          </w:p>
          <w:p w:rsidR="00BE4173" w:rsidRDefault="00BE4173">
            <w:pPr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Key</w:t>
            </w:r>
            <w:r>
              <w:rPr>
                <w:rFonts w:ascii="Verdana" w:eastAsia="Verdana" w:hAnsi="Verdana" w:cs="Verdana"/>
                <w:b/>
                <w:spacing w:val="1"/>
              </w:rPr>
              <w:t>w</w:t>
            </w:r>
            <w:r>
              <w:rPr>
                <w:rFonts w:ascii="Verdana" w:eastAsia="Verdana" w:hAnsi="Verdana" w:cs="Verdana"/>
                <w:b/>
              </w:rPr>
              <w:t>o</w:t>
            </w:r>
            <w:r>
              <w:rPr>
                <w:rFonts w:ascii="Verdana" w:eastAsia="Verdana" w:hAnsi="Verdana" w:cs="Verdana"/>
                <w:b/>
                <w:spacing w:val="-1"/>
              </w:rPr>
              <w:t>r</w:t>
            </w:r>
            <w:r>
              <w:rPr>
                <w:rFonts w:ascii="Verdana" w:eastAsia="Verdana" w:hAnsi="Verdana" w:cs="Verdana"/>
                <w:b/>
              </w:rPr>
              <w:t>d</w:t>
            </w:r>
            <w:r>
              <w:rPr>
                <w:rFonts w:ascii="Verdana" w:eastAsia="Verdana" w:hAnsi="Verdana" w:cs="Verdana"/>
                <w:b/>
                <w:spacing w:val="-8"/>
              </w:rPr>
              <w:t xml:space="preserve"> </w:t>
            </w:r>
            <w:r>
              <w:rPr>
                <w:rFonts w:ascii="Verdana" w:eastAsia="Verdana" w:hAnsi="Verdana" w:cs="Verdana"/>
                <w:b/>
              </w:rPr>
              <w:t>C</w:t>
            </w:r>
          </w:p>
        </w:tc>
        <w:tc>
          <w:tcPr>
            <w:tcW w:w="2566" w:type="pct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Default="00BE4173"/>
        </w:tc>
      </w:tr>
      <w:tr w:rsidR="00BE4173" w:rsidTr="00BE4173">
        <w:trPr>
          <w:trHeight w:hRule="exact" w:val="809"/>
        </w:trPr>
        <w:tc>
          <w:tcPr>
            <w:tcW w:w="394" w:type="pc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E4173" w:rsidRPr="002F3205" w:rsidRDefault="00BE4173" w:rsidP="002F3205">
            <w:pPr>
              <w:jc w:val="center"/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</w:pPr>
            <w:r w:rsidRPr="002F3205"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3</w:t>
            </w:r>
          </w:p>
        </w:tc>
        <w:tc>
          <w:tcPr>
            <w:tcW w:w="1293" w:type="pct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E4173" w:rsidRDefault="00BE4173">
            <w:pPr>
              <w:ind w:left="102" w:righ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B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ased 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h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k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ey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w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rds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y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ide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ti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f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ie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d a</w:t>
            </w:r>
            <w:r>
              <w:rPr>
                <w:rFonts w:ascii="Verdana" w:eastAsia="Verdana" w:hAnsi="Verdana" w:cs="Verdana"/>
                <w:spacing w:val="-2"/>
                <w:sz w:val="18"/>
                <w:szCs w:val="18"/>
              </w:rPr>
              <w:t>b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v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, s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ele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ct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yn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ny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ms,</w:t>
            </w:r>
            <w:r>
              <w:rPr>
                <w:rFonts w:ascii="Verdana" w:eastAsia="Verdana" w:hAnsi="Verdana" w:cs="Verdana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el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te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d 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te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rms,</w:t>
            </w:r>
            <w:r>
              <w:rPr>
                <w:rFonts w:ascii="Verdana" w:eastAsia="Verdana" w:hAnsi="Verdana" w:cs="Verdana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d a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lte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e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f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rms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f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ach</w:t>
            </w:r>
            <w:r>
              <w:rPr>
                <w:rFonts w:ascii="Verdana" w:eastAsia="Verdana" w:hAnsi="Verdana" w:cs="Verdana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f</w:t>
            </w:r>
            <w:r>
              <w:rPr>
                <w:rFonts w:ascii="Verdana" w:eastAsia="Verdana" w:hAnsi="Verdana" w:cs="Verdana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h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se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k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yw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rd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7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:rsidR="00BE4173" w:rsidRDefault="00BE4173">
            <w:pPr>
              <w:spacing w:before="6" w:line="140" w:lineRule="exact"/>
              <w:rPr>
                <w:sz w:val="15"/>
                <w:szCs w:val="15"/>
              </w:rPr>
            </w:pPr>
          </w:p>
          <w:p w:rsidR="00BE4173" w:rsidRDefault="00BE4173">
            <w:pPr>
              <w:ind w:left="102" w:right="77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Key</w:t>
            </w:r>
            <w:r>
              <w:rPr>
                <w:rFonts w:ascii="Verdana" w:eastAsia="Verdana" w:hAnsi="Verdana" w:cs="Verdana"/>
                <w:b/>
                <w:spacing w:val="1"/>
              </w:rPr>
              <w:t>w</w:t>
            </w:r>
            <w:r>
              <w:rPr>
                <w:rFonts w:ascii="Verdana" w:eastAsia="Verdana" w:hAnsi="Verdana" w:cs="Verdana"/>
                <w:b/>
              </w:rPr>
              <w:t>o</w:t>
            </w:r>
            <w:r>
              <w:rPr>
                <w:rFonts w:ascii="Verdana" w:eastAsia="Verdana" w:hAnsi="Verdana" w:cs="Verdana"/>
                <w:b/>
                <w:spacing w:val="-1"/>
              </w:rPr>
              <w:t>r</w:t>
            </w:r>
            <w:r>
              <w:rPr>
                <w:rFonts w:ascii="Verdana" w:eastAsia="Verdana" w:hAnsi="Verdana" w:cs="Verdana"/>
                <w:b/>
              </w:rPr>
              <w:t>d</w:t>
            </w:r>
            <w:r>
              <w:rPr>
                <w:rFonts w:ascii="Verdana" w:eastAsia="Verdana" w:hAnsi="Verdana" w:cs="Verdana"/>
                <w:b/>
                <w:spacing w:val="-5"/>
              </w:rPr>
              <w:t xml:space="preserve"> </w:t>
            </w:r>
            <w:r>
              <w:rPr>
                <w:rFonts w:ascii="Verdana" w:eastAsia="Verdana" w:hAnsi="Verdana" w:cs="Verdana"/>
                <w:b/>
              </w:rPr>
              <w:t>A Syno</w:t>
            </w:r>
            <w:r>
              <w:rPr>
                <w:rFonts w:ascii="Verdana" w:eastAsia="Verdana" w:hAnsi="Verdana" w:cs="Verdana"/>
                <w:b/>
                <w:spacing w:val="2"/>
              </w:rPr>
              <w:t>n</w:t>
            </w:r>
            <w:r>
              <w:rPr>
                <w:rFonts w:ascii="Verdana" w:eastAsia="Verdana" w:hAnsi="Verdana" w:cs="Verdana"/>
                <w:b/>
              </w:rPr>
              <w:t>yms</w:t>
            </w:r>
          </w:p>
        </w:tc>
        <w:tc>
          <w:tcPr>
            <w:tcW w:w="2566" w:type="pct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Default="00BE4173"/>
        </w:tc>
      </w:tr>
      <w:tr w:rsidR="00BE4173" w:rsidTr="00BE4173">
        <w:trPr>
          <w:trHeight w:hRule="exact" w:val="721"/>
        </w:trPr>
        <w:tc>
          <w:tcPr>
            <w:tcW w:w="394" w:type="pct"/>
            <w:tcBorders>
              <w:left w:val="single" w:sz="5" w:space="0" w:color="000000"/>
              <w:right w:val="single" w:sz="5" w:space="0" w:color="000000"/>
            </w:tcBorders>
          </w:tcPr>
          <w:p w:rsidR="00BE4173" w:rsidRPr="002F3205" w:rsidRDefault="00BE4173" w:rsidP="002F3205">
            <w:pPr>
              <w:jc w:val="center"/>
              <w:rPr>
                <w:b/>
              </w:rPr>
            </w:pPr>
          </w:p>
        </w:tc>
        <w:tc>
          <w:tcPr>
            <w:tcW w:w="1293" w:type="pct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E4173" w:rsidRDefault="00BE4173"/>
        </w:tc>
        <w:tc>
          <w:tcPr>
            <w:tcW w:w="7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:rsidR="00BE4173" w:rsidRDefault="00BE4173">
            <w:pPr>
              <w:spacing w:line="120" w:lineRule="exact"/>
              <w:rPr>
                <w:sz w:val="12"/>
                <w:szCs w:val="12"/>
              </w:rPr>
            </w:pPr>
          </w:p>
          <w:p w:rsidR="00BE4173" w:rsidRDefault="00BE4173">
            <w:pPr>
              <w:spacing w:line="240" w:lineRule="exact"/>
              <w:ind w:left="102" w:right="81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Key</w:t>
            </w:r>
            <w:r>
              <w:rPr>
                <w:rFonts w:ascii="Verdana" w:eastAsia="Verdana" w:hAnsi="Verdana" w:cs="Verdana"/>
                <w:b/>
                <w:spacing w:val="1"/>
              </w:rPr>
              <w:t>w</w:t>
            </w:r>
            <w:r>
              <w:rPr>
                <w:rFonts w:ascii="Verdana" w:eastAsia="Verdana" w:hAnsi="Verdana" w:cs="Verdana"/>
                <w:b/>
              </w:rPr>
              <w:t>o</w:t>
            </w:r>
            <w:r>
              <w:rPr>
                <w:rFonts w:ascii="Verdana" w:eastAsia="Verdana" w:hAnsi="Verdana" w:cs="Verdana"/>
                <w:b/>
                <w:spacing w:val="-1"/>
              </w:rPr>
              <w:t>r</w:t>
            </w:r>
            <w:r>
              <w:rPr>
                <w:rFonts w:ascii="Verdana" w:eastAsia="Verdana" w:hAnsi="Verdana" w:cs="Verdana"/>
                <w:b/>
              </w:rPr>
              <w:t>d</w:t>
            </w:r>
            <w:r>
              <w:rPr>
                <w:rFonts w:ascii="Verdana" w:eastAsia="Verdana" w:hAnsi="Verdana" w:cs="Verdana"/>
                <w:b/>
                <w:spacing w:val="-8"/>
              </w:rPr>
              <w:t xml:space="preserve"> </w:t>
            </w:r>
            <w:r>
              <w:rPr>
                <w:rFonts w:ascii="Verdana" w:eastAsia="Verdana" w:hAnsi="Verdana" w:cs="Verdana"/>
                <w:b/>
              </w:rPr>
              <w:t>B Syno</w:t>
            </w:r>
            <w:r>
              <w:rPr>
                <w:rFonts w:ascii="Verdana" w:eastAsia="Verdana" w:hAnsi="Verdana" w:cs="Verdana"/>
                <w:b/>
                <w:spacing w:val="2"/>
              </w:rPr>
              <w:t>n</w:t>
            </w:r>
            <w:r>
              <w:rPr>
                <w:rFonts w:ascii="Verdana" w:eastAsia="Verdana" w:hAnsi="Verdana" w:cs="Verdana"/>
                <w:b/>
              </w:rPr>
              <w:t>yms</w:t>
            </w:r>
          </w:p>
        </w:tc>
        <w:tc>
          <w:tcPr>
            <w:tcW w:w="2566" w:type="pct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Default="00BE4173"/>
        </w:tc>
      </w:tr>
      <w:tr w:rsidR="00BE4173" w:rsidTr="00BE4173">
        <w:trPr>
          <w:trHeight w:hRule="exact" w:val="720"/>
        </w:trPr>
        <w:tc>
          <w:tcPr>
            <w:tcW w:w="394" w:type="pct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Pr="002F3205" w:rsidRDefault="00BE4173" w:rsidP="002F3205">
            <w:pPr>
              <w:jc w:val="center"/>
              <w:rPr>
                <w:b/>
              </w:rPr>
            </w:pPr>
          </w:p>
        </w:tc>
        <w:tc>
          <w:tcPr>
            <w:tcW w:w="1293" w:type="pct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Default="00BE4173"/>
        </w:tc>
        <w:tc>
          <w:tcPr>
            <w:tcW w:w="7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:rsidR="00BE4173" w:rsidRDefault="00BE4173">
            <w:pPr>
              <w:spacing w:before="10" w:line="100" w:lineRule="exact"/>
              <w:rPr>
                <w:sz w:val="11"/>
                <w:szCs w:val="11"/>
              </w:rPr>
            </w:pPr>
          </w:p>
          <w:p w:rsidR="00BE4173" w:rsidRDefault="00BE4173">
            <w:pPr>
              <w:spacing w:line="240" w:lineRule="exact"/>
              <w:ind w:left="102" w:right="91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Key</w:t>
            </w:r>
            <w:r>
              <w:rPr>
                <w:rFonts w:ascii="Verdana" w:eastAsia="Verdana" w:hAnsi="Verdana" w:cs="Verdana"/>
                <w:b/>
                <w:spacing w:val="1"/>
              </w:rPr>
              <w:t>w</w:t>
            </w:r>
            <w:r>
              <w:rPr>
                <w:rFonts w:ascii="Verdana" w:eastAsia="Verdana" w:hAnsi="Verdana" w:cs="Verdana"/>
                <w:b/>
              </w:rPr>
              <w:t>o</w:t>
            </w:r>
            <w:r>
              <w:rPr>
                <w:rFonts w:ascii="Verdana" w:eastAsia="Verdana" w:hAnsi="Verdana" w:cs="Verdana"/>
                <w:b/>
                <w:spacing w:val="-1"/>
              </w:rPr>
              <w:t>r</w:t>
            </w:r>
            <w:r>
              <w:rPr>
                <w:rFonts w:ascii="Verdana" w:eastAsia="Verdana" w:hAnsi="Verdana" w:cs="Verdana"/>
                <w:b/>
              </w:rPr>
              <w:t>d</w:t>
            </w:r>
            <w:r>
              <w:rPr>
                <w:rFonts w:ascii="Verdana" w:eastAsia="Verdana" w:hAnsi="Verdana" w:cs="Verdana"/>
                <w:b/>
                <w:spacing w:val="-9"/>
              </w:rPr>
              <w:t xml:space="preserve"> </w:t>
            </w:r>
            <w:r>
              <w:rPr>
                <w:rFonts w:ascii="Verdana" w:eastAsia="Verdana" w:hAnsi="Verdana" w:cs="Verdana"/>
                <w:b/>
              </w:rPr>
              <w:t>C Syno</w:t>
            </w:r>
            <w:r>
              <w:rPr>
                <w:rFonts w:ascii="Verdana" w:eastAsia="Verdana" w:hAnsi="Verdana" w:cs="Verdana"/>
                <w:b/>
                <w:spacing w:val="2"/>
              </w:rPr>
              <w:t>n</w:t>
            </w:r>
            <w:r>
              <w:rPr>
                <w:rFonts w:ascii="Verdana" w:eastAsia="Verdana" w:hAnsi="Verdana" w:cs="Verdana"/>
                <w:b/>
              </w:rPr>
              <w:t>yms</w:t>
            </w:r>
          </w:p>
        </w:tc>
        <w:tc>
          <w:tcPr>
            <w:tcW w:w="2566" w:type="pct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BE4173" w:rsidRDefault="00BE4173"/>
        </w:tc>
      </w:tr>
      <w:tr w:rsidR="00BE4173" w:rsidTr="00BE4173">
        <w:trPr>
          <w:trHeight w:hRule="exact" w:val="744"/>
        </w:trPr>
        <w:tc>
          <w:tcPr>
            <w:tcW w:w="394" w:type="pc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E4173" w:rsidRPr="002F3205" w:rsidRDefault="00BE4173" w:rsidP="002F3205">
            <w:pPr>
              <w:jc w:val="center"/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</w:pPr>
            <w:r w:rsidRPr="002F3205"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4</w:t>
            </w:r>
          </w:p>
        </w:tc>
        <w:tc>
          <w:tcPr>
            <w:tcW w:w="1293" w:type="pct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E4173" w:rsidRDefault="00BE4173">
            <w:pPr>
              <w:ind w:left="102" w:right="20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ear</w:t>
            </w: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h </w:t>
            </w: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b/>
                <w:spacing w:val="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egy</w:t>
            </w:r>
            <w:r>
              <w:rPr>
                <w:rFonts w:ascii="Verdana" w:eastAsia="Verdana" w:hAnsi="Verdana" w:cs="Verdana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: F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rm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search s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ra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te</w:t>
            </w:r>
            <w:r>
              <w:rPr>
                <w:rFonts w:ascii="Verdana" w:eastAsia="Verdana" w:hAnsi="Verdana" w:cs="Verdana"/>
                <w:spacing w:val="2"/>
                <w:sz w:val="18"/>
                <w:szCs w:val="18"/>
              </w:rPr>
              <w:t>g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y</w:t>
            </w:r>
            <w:r>
              <w:rPr>
                <w:rFonts w:ascii="Verdana" w:eastAsia="Verdana" w:hAnsi="Verdana" w:cs="Verdana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g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B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oole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an 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ope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ra</w:t>
            </w:r>
            <w:r>
              <w:rPr>
                <w:rFonts w:ascii="Verdana" w:eastAsia="Verdana" w:hAnsi="Verdana" w:cs="Verdana"/>
                <w:spacing w:val="-2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rs (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‘A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ND’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/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‘O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’) 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o c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nn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ct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y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r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k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yw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rds.</w:t>
            </w:r>
          </w:p>
          <w:p w:rsidR="00BE4173" w:rsidRDefault="00BE4173">
            <w:pPr>
              <w:spacing w:before="1" w:line="220" w:lineRule="exact"/>
              <w:rPr>
                <w:sz w:val="22"/>
                <w:szCs w:val="22"/>
              </w:rPr>
            </w:pPr>
          </w:p>
          <w:p w:rsidR="00BE4173" w:rsidRDefault="00BE4173">
            <w:pPr>
              <w:ind w:left="10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◦</w:t>
            </w:r>
            <w:r>
              <w:rPr>
                <w:rFonts w:ascii="Verdana" w:eastAsia="Verdana" w:hAnsi="Verdana" w:cs="Verdana"/>
                <w:i/>
                <w:spacing w:val="2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i/>
                <w:spacing w:val="-2"/>
                <w:sz w:val="16"/>
                <w:szCs w:val="16"/>
              </w:rPr>
              <w:t>C</w:t>
            </w:r>
            <w:r>
              <w:rPr>
                <w:rFonts w:ascii="Verdana" w:eastAsia="Verdana" w:hAnsi="Verdana" w:cs="Verdana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mb</w:t>
            </w:r>
            <w:r>
              <w:rPr>
                <w:rFonts w:ascii="Verdana" w:eastAsia="Verdana" w:hAnsi="Verdana" w:cs="Verdana"/>
                <w:i/>
                <w:spacing w:val="-1"/>
                <w:sz w:val="16"/>
                <w:szCs w:val="16"/>
              </w:rPr>
              <w:t>in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e</w:t>
            </w:r>
            <w:r>
              <w:rPr>
                <w:rFonts w:ascii="Verdana" w:eastAsia="Verdana" w:hAnsi="Verdana" w:cs="Verdana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i/>
                <w:spacing w:val="-2"/>
                <w:sz w:val="16"/>
                <w:szCs w:val="16"/>
              </w:rPr>
              <w:t>s</w:t>
            </w:r>
            <w:r>
              <w:rPr>
                <w:rFonts w:ascii="Verdana" w:eastAsia="Verdana" w:hAnsi="Verdana" w:cs="Verdana"/>
                <w:i/>
                <w:spacing w:val="1"/>
                <w:sz w:val="16"/>
                <w:szCs w:val="16"/>
              </w:rPr>
              <w:t>y</w:t>
            </w:r>
            <w:r>
              <w:rPr>
                <w:rFonts w:ascii="Verdana" w:eastAsia="Verdana" w:hAnsi="Verdana" w:cs="Verdana"/>
                <w:i/>
                <w:spacing w:val="-1"/>
                <w:sz w:val="16"/>
                <w:szCs w:val="16"/>
              </w:rPr>
              <w:t>n</w:t>
            </w:r>
            <w:r>
              <w:rPr>
                <w:rFonts w:ascii="Verdana" w:eastAsia="Verdana" w:hAnsi="Verdana" w:cs="Verdana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Verdana" w:eastAsia="Verdana" w:hAnsi="Verdana" w:cs="Verdana"/>
                <w:i/>
                <w:spacing w:val="-1"/>
                <w:sz w:val="16"/>
                <w:szCs w:val="16"/>
              </w:rPr>
              <w:t>ny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ms</w:t>
            </w:r>
            <w:r>
              <w:rPr>
                <w:rFonts w:ascii="Verdana" w:eastAsia="Verdana" w:hAnsi="Verdana" w:cs="Verdana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wi</w:t>
            </w:r>
            <w:r>
              <w:rPr>
                <w:rFonts w:ascii="Verdana" w:eastAsia="Verdana" w:hAnsi="Verdana" w:cs="Verdana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h</w:t>
            </w:r>
          </w:p>
          <w:p w:rsidR="00BE4173" w:rsidRDefault="00BE4173">
            <w:pPr>
              <w:ind w:left="10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O</w:t>
            </w:r>
            <w:r>
              <w:rPr>
                <w:rFonts w:ascii="Verdana" w:eastAsia="Verdana" w:hAnsi="Verdana" w:cs="Verdana"/>
                <w:b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.</w:t>
            </w:r>
          </w:p>
          <w:p w:rsidR="00BE4173" w:rsidRDefault="00BE4173">
            <w:pPr>
              <w:ind w:left="10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◦</w:t>
            </w:r>
            <w:r>
              <w:rPr>
                <w:rFonts w:ascii="Verdana" w:eastAsia="Verdana" w:hAnsi="Verdana" w:cs="Verdana"/>
                <w:i/>
                <w:spacing w:val="2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i/>
                <w:spacing w:val="-2"/>
                <w:sz w:val="16"/>
                <w:szCs w:val="16"/>
              </w:rPr>
              <w:t>C</w:t>
            </w:r>
            <w:r>
              <w:rPr>
                <w:rFonts w:ascii="Verdana" w:eastAsia="Verdana" w:hAnsi="Verdana" w:cs="Verdana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mb</w:t>
            </w:r>
            <w:r>
              <w:rPr>
                <w:rFonts w:ascii="Verdana" w:eastAsia="Verdana" w:hAnsi="Verdana" w:cs="Verdana"/>
                <w:i/>
                <w:spacing w:val="-1"/>
                <w:sz w:val="16"/>
                <w:szCs w:val="16"/>
              </w:rPr>
              <w:t>in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e</w:t>
            </w:r>
            <w:r>
              <w:rPr>
                <w:rFonts w:ascii="Verdana" w:eastAsia="Verdana" w:hAnsi="Verdana" w:cs="Verdana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d</w:t>
            </w:r>
            <w:r>
              <w:rPr>
                <w:rFonts w:ascii="Verdana" w:eastAsia="Verdana" w:hAnsi="Verdana" w:cs="Verdana"/>
                <w:i/>
                <w:spacing w:val="-3"/>
                <w:sz w:val="16"/>
                <w:szCs w:val="16"/>
              </w:rPr>
              <w:t>i</w:t>
            </w:r>
            <w:r>
              <w:rPr>
                <w:rFonts w:ascii="Verdana" w:eastAsia="Verdana" w:hAnsi="Verdana" w:cs="Verdana"/>
                <w:i/>
                <w:spacing w:val="1"/>
                <w:sz w:val="16"/>
                <w:szCs w:val="16"/>
              </w:rPr>
              <w:t>ff</w:t>
            </w:r>
            <w:r>
              <w:rPr>
                <w:rFonts w:ascii="Verdana" w:eastAsia="Verdana" w:hAnsi="Verdana" w:cs="Verdana"/>
                <w:i/>
                <w:spacing w:val="-2"/>
                <w:sz w:val="16"/>
                <w:szCs w:val="16"/>
              </w:rPr>
              <w:t>e</w:t>
            </w:r>
            <w:r>
              <w:rPr>
                <w:rFonts w:ascii="Verdana" w:eastAsia="Verdana" w:hAnsi="Verdana" w:cs="Verdana"/>
                <w:i/>
                <w:spacing w:val="1"/>
                <w:sz w:val="16"/>
                <w:szCs w:val="16"/>
              </w:rPr>
              <w:t>r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e</w:t>
            </w:r>
            <w:r>
              <w:rPr>
                <w:rFonts w:ascii="Verdana" w:eastAsia="Verdana" w:hAnsi="Verdana" w:cs="Verdana"/>
                <w:i/>
                <w:spacing w:val="-1"/>
                <w:sz w:val="16"/>
                <w:szCs w:val="16"/>
              </w:rPr>
              <w:t>n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t</w:t>
            </w:r>
          </w:p>
          <w:p w:rsidR="00BE4173" w:rsidRDefault="004C3CBC">
            <w:pPr>
              <w:spacing w:line="200" w:lineRule="exact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noProof/>
                <w:spacing w:val="-1"/>
                <w:sz w:val="18"/>
                <w:szCs w:val="18"/>
                <w:lang w:val="en-IE" w:eastAsia="en-I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514350</wp:posOffset>
                      </wp:positionV>
                      <wp:extent cx="6638925" cy="0"/>
                      <wp:effectExtent l="9525" t="8255" r="9525" b="10795"/>
                      <wp:wrapNone/>
                      <wp:docPr id="6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389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40CC8F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-.8pt;margin-top:40.5pt;width:522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"/>
                  </w:pict>
                </mc:Fallback>
              </mc:AlternateContent>
            </w:r>
            <w:r w:rsidR="00BE4173">
              <w:rPr>
                <w:rFonts w:ascii="Verdana" w:eastAsia="Verdana" w:hAnsi="Verdana" w:cs="Verdana"/>
                <w:i/>
                <w:spacing w:val="-1"/>
                <w:position w:val="-1"/>
                <w:sz w:val="16"/>
                <w:szCs w:val="16"/>
              </w:rPr>
              <w:t>i</w:t>
            </w:r>
            <w:r w:rsidR="00BE4173">
              <w:rPr>
                <w:rFonts w:ascii="Verdana" w:eastAsia="Verdana" w:hAnsi="Verdana" w:cs="Verdana"/>
                <w:i/>
                <w:position w:val="-1"/>
                <w:sz w:val="16"/>
                <w:szCs w:val="16"/>
              </w:rPr>
              <w:t>deas</w:t>
            </w:r>
            <w:r w:rsidR="00BE4173">
              <w:rPr>
                <w:rFonts w:ascii="Verdana" w:eastAsia="Verdana" w:hAnsi="Verdana" w:cs="Verdana"/>
                <w:i/>
                <w:spacing w:val="-1"/>
                <w:position w:val="-1"/>
                <w:sz w:val="16"/>
                <w:szCs w:val="16"/>
              </w:rPr>
              <w:t>/</w:t>
            </w:r>
            <w:r w:rsidR="00BE4173">
              <w:rPr>
                <w:rFonts w:ascii="Verdana" w:eastAsia="Verdana" w:hAnsi="Verdana" w:cs="Verdana"/>
                <w:i/>
                <w:position w:val="-1"/>
                <w:sz w:val="16"/>
                <w:szCs w:val="16"/>
              </w:rPr>
              <w:t>c</w:t>
            </w:r>
            <w:r w:rsidR="00BE4173">
              <w:rPr>
                <w:rFonts w:ascii="Verdana" w:eastAsia="Verdana" w:hAnsi="Verdana" w:cs="Verdana"/>
                <w:i/>
                <w:spacing w:val="1"/>
                <w:position w:val="-1"/>
                <w:sz w:val="16"/>
                <w:szCs w:val="16"/>
              </w:rPr>
              <w:t>o</w:t>
            </w:r>
            <w:r w:rsidR="00BE4173">
              <w:rPr>
                <w:rFonts w:ascii="Verdana" w:eastAsia="Verdana" w:hAnsi="Verdana" w:cs="Verdana"/>
                <w:i/>
                <w:spacing w:val="-1"/>
                <w:position w:val="-1"/>
                <w:sz w:val="16"/>
                <w:szCs w:val="16"/>
              </w:rPr>
              <w:t>n</w:t>
            </w:r>
            <w:r w:rsidR="00BE4173">
              <w:rPr>
                <w:rFonts w:ascii="Verdana" w:eastAsia="Verdana" w:hAnsi="Verdana" w:cs="Verdana"/>
                <w:i/>
                <w:spacing w:val="-2"/>
                <w:position w:val="-1"/>
                <w:sz w:val="16"/>
                <w:szCs w:val="16"/>
              </w:rPr>
              <w:t>c</w:t>
            </w:r>
            <w:r w:rsidR="00BE4173">
              <w:rPr>
                <w:rFonts w:ascii="Verdana" w:eastAsia="Verdana" w:hAnsi="Verdana" w:cs="Verdana"/>
                <w:i/>
                <w:position w:val="-1"/>
                <w:sz w:val="16"/>
                <w:szCs w:val="16"/>
              </w:rPr>
              <w:t>e</w:t>
            </w:r>
            <w:r w:rsidR="00BE4173">
              <w:rPr>
                <w:rFonts w:ascii="Verdana" w:eastAsia="Verdana" w:hAnsi="Verdana" w:cs="Verdana"/>
                <w:i/>
                <w:spacing w:val="1"/>
                <w:position w:val="-1"/>
                <w:sz w:val="16"/>
                <w:szCs w:val="16"/>
              </w:rPr>
              <w:t>p</w:t>
            </w:r>
            <w:r w:rsidR="00BE4173">
              <w:rPr>
                <w:rFonts w:ascii="Verdana" w:eastAsia="Verdana" w:hAnsi="Verdana" w:cs="Verdana"/>
                <w:i/>
                <w:spacing w:val="-1"/>
                <w:position w:val="-1"/>
                <w:sz w:val="16"/>
                <w:szCs w:val="16"/>
              </w:rPr>
              <w:t>t</w:t>
            </w:r>
            <w:r w:rsidR="00BE4173">
              <w:rPr>
                <w:rFonts w:ascii="Verdana" w:eastAsia="Verdana" w:hAnsi="Verdana" w:cs="Verdana"/>
                <w:i/>
                <w:position w:val="-1"/>
                <w:sz w:val="16"/>
                <w:szCs w:val="16"/>
              </w:rPr>
              <w:t>s</w:t>
            </w:r>
            <w:r w:rsidR="00BE4173">
              <w:rPr>
                <w:rFonts w:ascii="Verdana" w:eastAsia="Verdana" w:hAnsi="Verdana" w:cs="Verdana"/>
                <w:i/>
                <w:spacing w:val="-1"/>
                <w:position w:val="-1"/>
                <w:sz w:val="16"/>
                <w:szCs w:val="16"/>
              </w:rPr>
              <w:t xml:space="preserve"> </w:t>
            </w:r>
            <w:r w:rsidR="00BE4173">
              <w:rPr>
                <w:rFonts w:ascii="Verdana" w:eastAsia="Verdana" w:hAnsi="Verdana" w:cs="Verdana"/>
                <w:i/>
                <w:position w:val="-1"/>
                <w:sz w:val="16"/>
                <w:szCs w:val="16"/>
              </w:rPr>
              <w:t>wi</w:t>
            </w:r>
            <w:r w:rsidR="00BE4173">
              <w:rPr>
                <w:rFonts w:ascii="Verdana" w:eastAsia="Verdana" w:hAnsi="Verdana" w:cs="Verdana"/>
                <w:i/>
                <w:spacing w:val="-1"/>
                <w:position w:val="-1"/>
                <w:sz w:val="16"/>
                <w:szCs w:val="16"/>
              </w:rPr>
              <w:t>t</w:t>
            </w:r>
            <w:r w:rsidR="00BE4173">
              <w:rPr>
                <w:rFonts w:ascii="Verdana" w:eastAsia="Verdana" w:hAnsi="Verdana" w:cs="Verdana"/>
                <w:i/>
                <w:position w:val="-1"/>
                <w:sz w:val="16"/>
                <w:szCs w:val="16"/>
              </w:rPr>
              <w:t>h</w:t>
            </w:r>
            <w:r w:rsidR="00BE4173">
              <w:rPr>
                <w:rFonts w:ascii="Verdana" w:eastAsia="Verdana" w:hAnsi="Verdana" w:cs="Verdana"/>
                <w:i/>
                <w:spacing w:val="2"/>
                <w:position w:val="-1"/>
                <w:sz w:val="16"/>
                <w:szCs w:val="16"/>
              </w:rPr>
              <w:t xml:space="preserve"> </w:t>
            </w:r>
            <w:r w:rsidR="00BE4173">
              <w:rPr>
                <w:rFonts w:ascii="Verdana" w:eastAsia="Verdana" w:hAnsi="Verdana" w:cs="Verdana"/>
                <w:b/>
                <w:i/>
                <w:spacing w:val="-2"/>
                <w:position w:val="-1"/>
                <w:sz w:val="16"/>
                <w:szCs w:val="16"/>
              </w:rPr>
              <w:t>A</w:t>
            </w:r>
            <w:r w:rsidR="00BE4173">
              <w:rPr>
                <w:rFonts w:ascii="Verdana" w:eastAsia="Verdana" w:hAnsi="Verdana" w:cs="Verdana"/>
                <w:b/>
                <w:i/>
                <w:spacing w:val="1"/>
                <w:position w:val="-1"/>
                <w:sz w:val="16"/>
                <w:szCs w:val="16"/>
              </w:rPr>
              <w:t>ND</w:t>
            </w:r>
            <w:r w:rsidR="00BE4173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.</w:t>
            </w:r>
          </w:p>
        </w:tc>
        <w:tc>
          <w:tcPr>
            <w:tcW w:w="7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:rsidR="00BE4173" w:rsidRDefault="00BE4173">
            <w:pPr>
              <w:spacing w:before="9" w:line="120" w:lineRule="exact"/>
              <w:rPr>
                <w:sz w:val="12"/>
                <w:szCs w:val="12"/>
              </w:rPr>
            </w:pPr>
          </w:p>
          <w:p w:rsidR="00BE4173" w:rsidRDefault="00BE4173">
            <w:pPr>
              <w:spacing w:line="240" w:lineRule="exact"/>
              <w:ind w:left="136" w:right="72" w:hanging="29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Key</w:t>
            </w:r>
            <w:r>
              <w:rPr>
                <w:rFonts w:ascii="Verdana" w:eastAsia="Verdana" w:hAnsi="Verdana" w:cs="Verdana"/>
                <w:b/>
                <w:spacing w:val="1"/>
              </w:rPr>
              <w:t>w</w:t>
            </w:r>
            <w:r>
              <w:rPr>
                <w:rFonts w:ascii="Verdana" w:eastAsia="Verdana" w:hAnsi="Verdana" w:cs="Verdana"/>
                <w:b/>
              </w:rPr>
              <w:t>o</w:t>
            </w:r>
            <w:r>
              <w:rPr>
                <w:rFonts w:ascii="Verdana" w:eastAsia="Verdana" w:hAnsi="Verdana" w:cs="Verdana"/>
                <w:b/>
                <w:spacing w:val="-1"/>
              </w:rPr>
              <w:t>r</w:t>
            </w:r>
            <w:r>
              <w:rPr>
                <w:rFonts w:ascii="Verdana" w:eastAsia="Verdana" w:hAnsi="Verdana" w:cs="Verdana"/>
                <w:b/>
              </w:rPr>
              <w:t>d</w:t>
            </w:r>
            <w:r>
              <w:rPr>
                <w:rFonts w:ascii="Verdana" w:eastAsia="Verdana" w:hAnsi="Verdana" w:cs="Verdana"/>
                <w:b/>
                <w:spacing w:val="-5"/>
              </w:rPr>
              <w:t xml:space="preserve"> </w:t>
            </w:r>
            <w:r>
              <w:rPr>
                <w:rFonts w:ascii="Verdana" w:eastAsia="Verdana" w:hAnsi="Verdana" w:cs="Verdana"/>
                <w:b/>
              </w:rPr>
              <w:t>A Syno</w:t>
            </w:r>
            <w:r>
              <w:rPr>
                <w:rFonts w:ascii="Verdana" w:eastAsia="Verdana" w:hAnsi="Verdana" w:cs="Verdana"/>
                <w:b/>
                <w:spacing w:val="2"/>
              </w:rPr>
              <w:t>n</w:t>
            </w:r>
            <w:r>
              <w:rPr>
                <w:rFonts w:ascii="Verdana" w:eastAsia="Verdana" w:hAnsi="Verdana" w:cs="Verdana"/>
                <w:b/>
              </w:rPr>
              <w:t>yms</w:t>
            </w:r>
          </w:p>
        </w:tc>
        <w:tc>
          <w:tcPr>
            <w:tcW w:w="61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Default="00BE4173"/>
        </w:tc>
        <w:tc>
          <w:tcPr>
            <w:tcW w:w="20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Default="00BE4173">
            <w:pPr>
              <w:spacing w:before="4" w:line="240" w:lineRule="exact"/>
              <w:rPr>
                <w:sz w:val="24"/>
                <w:szCs w:val="24"/>
              </w:rPr>
            </w:pPr>
          </w:p>
          <w:p w:rsidR="00BE4173" w:rsidRDefault="00BE4173">
            <w:pPr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spacing w:val="1"/>
              </w:rPr>
              <w:t>OR</w:t>
            </w:r>
          </w:p>
        </w:tc>
        <w:tc>
          <w:tcPr>
            <w:tcW w:w="71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Default="00BE4173"/>
        </w:tc>
        <w:tc>
          <w:tcPr>
            <w:tcW w:w="20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Default="00BE4173">
            <w:pPr>
              <w:spacing w:before="4" w:line="240" w:lineRule="exact"/>
              <w:rPr>
                <w:sz w:val="24"/>
                <w:szCs w:val="24"/>
              </w:rPr>
            </w:pPr>
          </w:p>
          <w:p w:rsidR="00BE4173" w:rsidRDefault="00BE4173">
            <w:pPr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spacing w:val="1"/>
              </w:rPr>
              <w:t>OR</w:t>
            </w:r>
          </w:p>
        </w:tc>
        <w:tc>
          <w:tcPr>
            <w:tcW w:w="8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Default="00BE4173"/>
        </w:tc>
      </w:tr>
      <w:tr w:rsidR="00BE4173" w:rsidTr="00BE4173">
        <w:trPr>
          <w:trHeight w:hRule="exact" w:val="245"/>
        </w:trPr>
        <w:tc>
          <w:tcPr>
            <w:tcW w:w="394" w:type="pct"/>
            <w:tcBorders>
              <w:left w:val="single" w:sz="5" w:space="0" w:color="000000"/>
              <w:right w:val="single" w:sz="5" w:space="0" w:color="000000"/>
            </w:tcBorders>
          </w:tcPr>
          <w:p w:rsidR="00BE4173" w:rsidRPr="002F3205" w:rsidRDefault="00BE4173" w:rsidP="002F3205">
            <w:pPr>
              <w:jc w:val="center"/>
              <w:rPr>
                <w:b/>
              </w:rPr>
            </w:pPr>
          </w:p>
        </w:tc>
        <w:tc>
          <w:tcPr>
            <w:tcW w:w="1293" w:type="pct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E4173" w:rsidRDefault="00BE4173"/>
        </w:tc>
        <w:tc>
          <w:tcPr>
            <w:tcW w:w="3313" w:type="pct"/>
            <w:gridSpan w:val="6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999999"/>
          </w:tcPr>
          <w:p w:rsidR="00BE4173" w:rsidRDefault="00BE4173">
            <w:pPr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spacing w:val="-1"/>
              </w:rPr>
              <w:t>AN</w:t>
            </w:r>
            <w:r>
              <w:rPr>
                <w:rFonts w:ascii="Verdana" w:eastAsia="Verdana" w:hAnsi="Verdana" w:cs="Verdana"/>
                <w:b/>
              </w:rPr>
              <w:t>D</w:t>
            </w:r>
          </w:p>
        </w:tc>
      </w:tr>
      <w:tr w:rsidR="00BE4173" w:rsidTr="00BE4173">
        <w:trPr>
          <w:trHeight w:hRule="exact" w:val="749"/>
        </w:trPr>
        <w:tc>
          <w:tcPr>
            <w:tcW w:w="394" w:type="pct"/>
            <w:tcBorders>
              <w:left w:val="single" w:sz="5" w:space="0" w:color="000000"/>
              <w:right w:val="single" w:sz="5" w:space="0" w:color="000000"/>
            </w:tcBorders>
          </w:tcPr>
          <w:p w:rsidR="00BE4173" w:rsidRPr="002F3205" w:rsidRDefault="00BE4173" w:rsidP="002F3205">
            <w:pPr>
              <w:jc w:val="center"/>
              <w:rPr>
                <w:b/>
              </w:rPr>
            </w:pPr>
          </w:p>
        </w:tc>
        <w:tc>
          <w:tcPr>
            <w:tcW w:w="1293" w:type="pct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E4173" w:rsidRDefault="00BE4173"/>
        </w:tc>
        <w:tc>
          <w:tcPr>
            <w:tcW w:w="7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:rsidR="00BE4173" w:rsidRDefault="00BE4173">
            <w:pPr>
              <w:spacing w:before="4" w:line="120" w:lineRule="exact"/>
              <w:rPr>
                <w:sz w:val="13"/>
                <w:szCs w:val="13"/>
              </w:rPr>
            </w:pPr>
          </w:p>
          <w:p w:rsidR="00BE4173" w:rsidRDefault="00BE4173">
            <w:pPr>
              <w:spacing w:line="240" w:lineRule="exact"/>
              <w:ind w:left="136" w:right="76" w:hanging="26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Key</w:t>
            </w:r>
            <w:r>
              <w:rPr>
                <w:rFonts w:ascii="Verdana" w:eastAsia="Verdana" w:hAnsi="Verdana" w:cs="Verdana"/>
                <w:b/>
                <w:spacing w:val="1"/>
              </w:rPr>
              <w:t>w</w:t>
            </w:r>
            <w:r>
              <w:rPr>
                <w:rFonts w:ascii="Verdana" w:eastAsia="Verdana" w:hAnsi="Verdana" w:cs="Verdana"/>
                <w:b/>
              </w:rPr>
              <w:t>o</w:t>
            </w:r>
            <w:r>
              <w:rPr>
                <w:rFonts w:ascii="Verdana" w:eastAsia="Verdana" w:hAnsi="Verdana" w:cs="Verdana"/>
                <w:b/>
                <w:spacing w:val="-1"/>
              </w:rPr>
              <w:t>r</w:t>
            </w:r>
            <w:r>
              <w:rPr>
                <w:rFonts w:ascii="Verdana" w:eastAsia="Verdana" w:hAnsi="Verdana" w:cs="Verdana"/>
                <w:b/>
              </w:rPr>
              <w:t>d</w:t>
            </w:r>
            <w:r>
              <w:rPr>
                <w:rFonts w:ascii="Verdana" w:eastAsia="Verdana" w:hAnsi="Verdana" w:cs="Verdana"/>
                <w:b/>
                <w:spacing w:val="-9"/>
              </w:rPr>
              <w:t xml:space="preserve"> </w:t>
            </w:r>
            <w:r>
              <w:rPr>
                <w:rFonts w:ascii="Verdana" w:eastAsia="Verdana" w:hAnsi="Verdana" w:cs="Verdana"/>
                <w:b/>
              </w:rPr>
              <w:t>B Syno</w:t>
            </w:r>
            <w:r>
              <w:rPr>
                <w:rFonts w:ascii="Verdana" w:eastAsia="Verdana" w:hAnsi="Verdana" w:cs="Verdana"/>
                <w:b/>
                <w:spacing w:val="2"/>
              </w:rPr>
              <w:t>n</w:t>
            </w:r>
            <w:r>
              <w:rPr>
                <w:rFonts w:ascii="Verdana" w:eastAsia="Verdana" w:hAnsi="Verdana" w:cs="Verdana"/>
                <w:b/>
              </w:rPr>
              <w:t>yms</w:t>
            </w:r>
          </w:p>
        </w:tc>
        <w:tc>
          <w:tcPr>
            <w:tcW w:w="61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Default="00BE4173"/>
        </w:tc>
        <w:tc>
          <w:tcPr>
            <w:tcW w:w="20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Default="00BE4173">
            <w:pPr>
              <w:spacing w:before="7" w:line="240" w:lineRule="exact"/>
              <w:rPr>
                <w:sz w:val="24"/>
                <w:szCs w:val="24"/>
              </w:rPr>
            </w:pPr>
          </w:p>
          <w:p w:rsidR="00BE4173" w:rsidRDefault="00BE4173">
            <w:pPr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spacing w:val="1"/>
              </w:rPr>
              <w:t>OR</w:t>
            </w:r>
          </w:p>
        </w:tc>
        <w:tc>
          <w:tcPr>
            <w:tcW w:w="71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Default="00BE4173"/>
        </w:tc>
        <w:tc>
          <w:tcPr>
            <w:tcW w:w="20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Default="00BE4173">
            <w:pPr>
              <w:spacing w:before="7" w:line="240" w:lineRule="exact"/>
              <w:rPr>
                <w:sz w:val="24"/>
                <w:szCs w:val="24"/>
              </w:rPr>
            </w:pPr>
          </w:p>
          <w:p w:rsidR="00BE4173" w:rsidRDefault="00BE4173">
            <w:pPr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spacing w:val="1"/>
              </w:rPr>
              <w:t>OR</w:t>
            </w:r>
          </w:p>
        </w:tc>
        <w:tc>
          <w:tcPr>
            <w:tcW w:w="8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Default="00BE4173"/>
        </w:tc>
      </w:tr>
      <w:tr w:rsidR="00BE4173" w:rsidTr="00BE4173">
        <w:trPr>
          <w:trHeight w:hRule="exact" w:val="242"/>
        </w:trPr>
        <w:tc>
          <w:tcPr>
            <w:tcW w:w="394" w:type="pct"/>
            <w:tcBorders>
              <w:left w:val="single" w:sz="5" w:space="0" w:color="000000"/>
              <w:right w:val="single" w:sz="5" w:space="0" w:color="000000"/>
            </w:tcBorders>
          </w:tcPr>
          <w:p w:rsidR="00BE4173" w:rsidRPr="002F3205" w:rsidRDefault="00BE4173" w:rsidP="002F3205">
            <w:pPr>
              <w:jc w:val="center"/>
              <w:rPr>
                <w:b/>
              </w:rPr>
            </w:pPr>
          </w:p>
        </w:tc>
        <w:tc>
          <w:tcPr>
            <w:tcW w:w="1293" w:type="pct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E4173" w:rsidRDefault="00BE4173"/>
        </w:tc>
        <w:tc>
          <w:tcPr>
            <w:tcW w:w="3313" w:type="pct"/>
            <w:gridSpan w:val="6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999999"/>
          </w:tcPr>
          <w:p w:rsidR="00BE4173" w:rsidRDefault="00BE4173">
            <w:pPr>
              <w:spacing w:line="240" w:lineRule="exact"/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spacing w:val="-1"/>
                <w:position w:val="-1"/>
              </w:rPr>
              <w:t>AN</w:t>
            </w:r>
            <w:r>
              <w:rPr>
                <w:rFonts w:ascii="Verdana" w:eastAsia="Verdana" w:hAnsi="Verdana" w:cs="Verdana"/>
                <w:b/>
                <w:position w:val="-1"/>
              </w:rPr>
              <w:t>D</w:t>
            </w:r>
          </w:p>
        </w:tc>
      </w:tr>
      <w:tr w:rsidR="00BE4173" w:rsidTr="00BE4173">
        <w:trPr>
          <w:trHeight w:hRule="exact" w:val="761"/>
        </w:trPr>
        <w:tc>
          <w:tcPr>
            <w:tcW w:w="394" w:type="pct"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BE4173" w:rsidRPr="002F3205" w:rsidRDefault="00BE4173" w:rsidP="002F3205">
            <w:pPr>
              <w:jc w:val="center"/>
              <w:rPr>
                <w:b/>
              </w:rPr>
            </w:pPr>
          </w:p>
        </w:tc>
        <w:tc>
          <w:tcPr>
            <w:tcW w:w="1293" w:type="pct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BE4173" w:rsidRDefault="00BE4173"/>
        </w:tc>
        <w:tc>
          <w:tcPr>
            <w:tcW w:w="747" w:type="pct"/>
            <w:tcBorders>
              <w:top w:val="single" w:sz="5" w:space="0" w:color="000000"/>
              <w:left w:val="single" w:sz="5" w:space="0" w:color="000000"/>
              <w:bottom w:val="single" w:sz="2" w:space="0" w:color="E6E6E6"/>
              <w:right w:val="single" w:sz="5" w:space="0" w:color="000000"/>
            </w:tcBorders>
            <w:shd w:val="clear" w:color="auto" w:fill="E6E6E6"/>
          </w:tcPr>
          <w:p w:rsidR="00BE4173" w:rsidRDefault="00BE4173">
            <w:pPr>
              <w:spacing w:before="5" w:line="120" w:lineRule="exact"/>
              <w:rPr>
                <w:sz w:val="13"/>
                <w:szCs w:val="13"/>
              </w:rPr>
            </w:pPr>
          </w:p>
          <w:p w:rsidR="00BE4173" w:rsidRDefault="00BE4173">
            <w:pPr>
              <w:spacing w:line="240" w:lineRule="exact"/>
              <w:ind w:left="136" w:right="81" w:hanging="24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Key</w:t>
            </w:r>
            <w:r>
              <w:rPr>
                <w:rFonts w:ascii="Verdana" w:eastAsia="Verdana" w:hAnsi="Verdana" w:cs="Verdana"/>
                <w:b/>
                <w:spacing w:val="1"/>
              </w:rPr>
              <w:t>w</w:t>
            </w:r>
            <w:r>
              <w:rPr>
                <w:rFonts w:ascii="Verdana" w:eastAsia="Verdana" w:hAnsi="Verdana" w:cs="Verdana"/>
                <w:b/>
              </w:rPr>
              <w:t>o</w:t>
            </w:r>
            <w:r>
              <w:rPr>
                <w:rFonts w:ascii="Verdana" w:eastAsia="Verdana" w:hAnsi="Verdana" w:cs="Verdana"/>
                <w:b/>
                <w:spacing w:val="-1"/>
              </w:rPr>
              <w:t>r</w:t>
            </w:r>
            <w:r>
              <w:rPr>
                <w:rFonts w:ascii="Verdana" w:eastAsia="Verdana" w:hAnsi="Verdana" w:cs="Verdana"/>
                <w:b/>
              </w:rPr>
              <w:t>d</w:t>
            </w:r>
            <w:r>
              <w:rPr>
                <w:rFonts w:ascii="Verdana" w:eastAsia="Verdana" w:hAnsi="Verdana" w:cs="Verdana"/>
                <w:b/>
                <w:spacing w:val="-9"/>
              </w:rPr>
              <w:t xml:space="preserve"> </w:t>
            </w:r>
            <w:r>
              <w:rPr>
                <w:rFonts w:ascii="Verdana" w:eastAsia="Verdana" w:hAnsi="Verdana" w:cs="Verdana"/>
                <w:b/>
              </w:rPr>
              <w:t>C Syno</w:t>
            </w:r>
            <w:r>
              <w:rPr>
                <w:rFonts w:ascii="Verdana" w:eastAsia="Verdana" w:hAnsi="Verdana" w:cs="Verdana"/>
                <w:b/>
                <w:spacing w:val="2"/>
              </w:rPr>
              <w:t>n</w:t>
            </w:r>
            <w:r>
              <w:rPr>
                <w:rFonts w:ascii="Verdana" w:eastAsia="Verdana" w:hAnsi="Verdana" w:cs="Verdana"/>
                <w:b/>
              </w:rPr>
              <w:t>yms</w:t>
            </w:r>
          </w:p>
        </w:tc>
        <w:tc>
          <w:tcPr>
            <w:tcW w:w="612" w:type="pc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BE4173" w:rsidRDefault="00BE4173"/>
        </w:tc>
        <w:tc>
          <w:tcPr>
            <w:tcW w:w="208" w:type="pc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BE4173" w:rsidRDefault="00BE4173">
            <w:pPr>
              <w:spacing w:before="10" w:line="240" w:lineRule="exact"/>
              <w:rPr>
                <w:sz w:val="24"/>
                <w:szCs w:val="24"/>
              </w:rPr>
            </w:pPr>
          </w:p>
          <w:p w:rsidR="00BE4173" w:rsidRDefault="00BE4173">
            <w:pPr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spacing w:val="1"/>
              </w:rPr>
              <w:t>OR</w:t>
            </w:r>
          </w:p>
        </w:tc>
        <w:tc>
          <w:tcPr>
            <w:tcW w:w="714" w:type="pc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BE4173" w:rsidRDefault="00BE4173"/>
        </w:tc>
        <w:tc>
          <w:tcPr>
            <w:tcW w:w="208" w:type="pc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BE4173" w:rsidRDefault="00BE4173">
            <w:pPr>
              <w:spacing w:before="10" w:line="240" w:lineRule="exact"/>
              <w:rPr>
                <w:sz w:val="24"/>
                <w:szCs w:val="24"/>
              </w:rPr>
            </w:pPr>
          </w:p>
          <w:p w:rsidR="00BE4173" w:rsidRDefault="00BE4173">
            <w:pPr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spacing w:val="1"/>
              </w:rPr>
              <w:t>OR</w:t>
            </w:r>
          </w:p>
        </w:tc>
        <w:tc>
          <w:tcPr>
            <w:tcW w:w="824" w:type="pc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BE4173" w:rsidRDefault="00BE4173"/>
        </w:tc>
      </w:tr>
      <w:tr w:rsidR="00BE4173" w:rsidTr="00BE4173">
        <w:trPr>
          <w:trHeight w:hRule="exact" w:val="763"/>
        </w:trPr>
        <w:tc>
          <w:tcPr>
            <w:tcW w:w="394" w:type="pc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BE4173" w:rsidRPr="002F3205" w:rsidRDefault="00BE4173" w:rsidP="002F3205">
            <w:pPr>
              <w:jc w:val="center"/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</w:pPr>
          </w:p>
        </w:tc>
        <w:tc>
          <w:tcPr>
            <w:tcW w:w="1293" w:type="pct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BE4173" w:rsidRDefault="00BE4173">
            <w:pPr>
              <w:spacing w:before="25"/>
              <w:ind w:left="102" w:right="20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ear</w:t>
            </w: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h </w:t>
            </w: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b/>
                <w:spacing w:val="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egy</w:t>
            </w:r>
            <w:r>
              <w:rPr>
                <w:rFonts w:ascii="Verdana" w:eastAsia="Verdana" w:hAnsi="Verdana" w:cs="Verdana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2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: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F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rm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search s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ra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te</w:t>
            </w:r>
            <w:r>
              <w:rPr>
                <w:rFonts w:ascii="Verdana" w:eastAsia="Verdana" w:hAnsi="Verdana" w:cs="Verdana"/>
                <w:spacing w:val="2"/>
                <w:sz w:val="18"/>
                <w:szCs w:val="18"/>
              </w:rPr>
              <w:t>g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y</w:t>
            </w:r>
            <w:r>
              <w:rPr>
                <w:rFonts w:ascii="Verdana" w:eastAsia="Verdana" w:hAnsi="Verdana" w:cs="Verdana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g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B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oole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an 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ope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ra</w:t>
            </w:r>
            <w:r>
              <w:rPr>
                <w:rFonts w:ascii="Verdana" w:eastAsia="Verdana" w:hAnsi="Verdana" w:cs="Verdana"/>
                <w:spacing w:val="-2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rs (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‘A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ND’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/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‘O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’) a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lo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g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w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it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h</w:t>
            </w:r>
            <w:r>
              <w:rPr>
                <w:rFonts w:ascii="Verdana" w:eastAsia="Verdana" w:hAnsi="Verdana" w:cs="Verdana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y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r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k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yw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rds.</w:t>
            </w:r>
          </w:p>
          <w:p w:rsidR="00BE4173" w:rsidRDefault="00BE4173">
            <w:pPr>
              <w:spacing w:before="19" w:line="200" w:lineRule="exact"/>
            </w:pPr>
          </w:p>
          <w:p w:rsidR="00BE4173" w:rsidRDefault="00BE4173">
            <w:pPr>
              <w:ind w:left="10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◦</w:t>
            </w:r>
            <w:r>
              <w:rPr>
                <w:rFonts w:ascii="Verdana" w:eastAsia="Verdana" w:hAnsi="Verdana" w:cs="Verdana"/>
                <w:i/>
                <w:spacing w:val="2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i/>
                <w:spacing w:val="-2"/>
                <w:sz w:val="16"/>
                <w:szCs w:val="16"/>
              </w:rPr>
              <w:t>C</w:t>
            </w:r>
            <w:r>
              <w:rPr>
                <w:rFonts w:ascii="Verdana" w:eastAsia="Verdana" w:hAnsi="Verdana" w:cs="Verdana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mb</w:t>
            </w:r>
            <w:r>
              <w:rPr>
                <w:rFonts w:ascii="Verdana" w:eastAsia="Verdana" w:hAnsi="Verdana" w:cs="Verdana"/>
                <w:i/>
                <w:spacing w:val="-1"/>
                <w:sz w:val="16"/>
                <w:szCs w:val="16"/>
              </w:rPr>
              <w:t>in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e</w:t>
            </w:r>
            <w:r>
              <w:rPr>
                <w:rFonts w:ascii="Verdana" w:eastAsia="Verdana" w:hAnsi="Verdana" w:cs="Verdana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i/>
                <w:spacing w:val="-2"/>
                <w:sz w:val="16"/>
                <w:szCs w:val="16"/>
              </w:rPr>
              <w:t>s</w:t>
            </w:r>
            <w:r>
              <w:rPr>
                <w:rFonts w:ascii="Verdana" w:eastAsia="Verdana" w:hAnsi="Verdana" w:cs="Verdana"/>
                <w:i/>
                <w:spacing w:val="1"/>
                <w:sz w:val="16"/>
                <w:szCs w:val="16"/>
              </w:rPr>
              <w:t>y</w:t>
            </w:r>
            <w:r>
              <w:rPr>
                <w:rFonts w:ascii="Verdana" w:eastAsia="Verdana" w:hAnsi="Verdana" w:cs="Verdana"/>
                <w:i/>
                <w:spacing w:val="-1"/>
                <w:sz w:val="16"/>
                <w:szCs w:val="16"/>
              </w:rPr>
              <w:t>n</w:t>
            </w:r>
            <w:r>
              <w:rPr>
                <w:rFonts w:ascii="Verdana" w:eastAsia="Verdana" w:hAnsi="Verdana" w:cs="Verdana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Verdana" w:eastAsia="Verdana" w:hAnsi="Verdana" w:cs="Verdana"/>
                <w:i/>
                <w:spacing w:val="-1"/>
                <w:sz w:val="16"/>
                <w:szCs w:val="16"/>
              </w:rPr>
              <w:t>ny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ms</w:t>
            </w:r>
            <w:r>
              <w:rPr>
                <w:rFonts w:ascii="Verdana" w:eastAsia="Verdana" w:hAnsi="Verdana" w:cs="Verdana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wi</w:t>
            </w:r>
            <w:r>
              <w:rPr>
                <w:rFonts w:ascii="Verdana" w:eastAsia="Verdana" w:hAnsi="Verdana" w:cs="Verdana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h</w:t>
            </w:r>
          </w:p>
          <w:p w:rsidR="00BE4173" w:rsidRDefault="00BE4173">
            <w:pPr>
              <w:ind w:left="10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O</w:t>
            </w:r>
            <w:r>
              <w:rPr>
                <w:rFonts w:ascii="Verdana" w:eastAsia="Verdana" w:hAnsi="Verdana" w:cs="Verdana"/>
                <w:b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.</w:t>
            </w:r>
          </w:p>
          <w:p w:rsidR="00BE4173" w:rsidRDefault="00BE4173">
            <w:pPr>
              <w:ind w:left="10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◦</w:t>
            </w:r>
            <w:r>
              <w:rPr>
                <w:rFonts w:ascii="Verdana" w:eastAsia="Verdana" w:hAnsi="Verdana" w:cs="Verdana"/>
                <w:i/>
                <w:spacing w:val="2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i/>
                <w:spacing w:val="-2"/>
                <w:sz w:val="16"/>
                <w:szCs w:val="16"/>
              </w:rPr>
              <w:t>C</w:t>
            </w:r>
            <w:r>
              <w:rPr>
                <w:rFonts w:ascii="Verdana" w:eastAsia="Verdana" w:hAnsi="Verdana" w:cs="Verdana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mb</w:t>
            </w:r>
            <w:r>
              <w:rPr>
                <w:rFonts w:ascii="Verdana" w:eastAsia="Verdana" w:hAnsi="Verdana" w:cs="Verdana"/>
                <w:i/>
                <w:spacing w:val="-1"/>
                <w:sz w:val="16"/>
                <w:szCs w:val="16"/>
              </w:rPr>
              <w:t>in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e</w:t>
            </w:r>
            <w:r>
              <w:rPr>
                <w:rFonts w:ascii="Verdana" w:eastAsia="Verdana" w:hAnsi="Verdana" w:cs="Verdana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d</w:t>
            </w:r>
            <w:r>
              <w:rPr>
                <w:rFonts w:ascii="Verdana" w:eastAsia="Verdana" w:hAnsi="Verdana" w:cs="Verdana"/>
                <w:i/>
                <w:spacing w:val="-3"/>
                <w:sz w:val="16"/>
                <w:szCs w:val="16"/>
              </w:rPr>
              <w:t>i</w:t>
            </w:r>
            <w:r>
              <w:rPr>
                <w:rFonts w:ascii="Verdana" w:eastAsia="Verdana" w:hAnsi="Verdana" w:cs="Verdana"/>
                <w:i/>
                <w:spacing w:val="1"/>
                <w:sz w:val="16"/>
                <w:szCs w:val="16"/>
              </w:rPr>
              <w:t>ff</w:t>
            </w:r>
            <w:r>
              <w:rPr>
                <w:rFonts w:ascii="Verdana" w:eastAsia="Verdana" w:hAnsi="Verdana" w:cs="Verdana"/>
                <w:i/>
                <w:spacing w:val="-2"/>
                <w:sz w:val="16"/>
                <w:szCs w:val="16"/>
              </w:rPr>
              <w:t>e</w:t>
            </w:r>
            <w:r>
              <w:rPr>
                <w:rFonts w:ascii="Verdana" w:eastAsia="Verdana" w:hAnsi="Verdana" w:cs="Verdana"/>
                <w:i/>
                <w:spacing w:val="1"/>
                <w:sz w:val="16"/>
                <w:szCs w:val="16"/>
              </w:rPr>
              <w:t>r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e</w:t>
            </w:r>
            <w:r>
              <w:rPr>
                <w:rFonts w:ascii="Verdana" w:eastAsia="Verdana" w:hAnsi="Verdana" w:cs="Verdana"/>
                <w:i/>
                <w:spacing w:val="-1"/>
                <w:sz w:val="16"/>
                <w:szCs w:val="16"/>
              </w:rPr>
              <w:t>n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t</w:t>
            </w:r>
          </w:p>
          <w:p w:rsidR="00BE4173" w:rsidRDefault="00BE4173">
            <w:pPr>
              <w:spacing w:line="200" w:lineRule="exact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i/>
                <w:spacing w:val="-1"/>
                <w:position w:val="-1"/>
                <w:sz w:val="16"/>
                <w:szCs w:val="16"/>
              </w:rPr>
              <w:t>i</w:t>
            </w:r>
            <w:r>
              <w:rPr>
                <w:rFonts w:ascii="Verdana" w:eastAsia="Verdana" w:hAnsi="Verdana" w:cs="Verdana"/>
                <w:i/>
                <w:position w:val="-1"/>
                <w:sz w:val="16"/>
                <w:szCs w:val="16"/>
              </w:rPr>
              <w:t>deas</w:t>
            </w:r>
            <w:r>
              <w:rPr>
                <w:rFonts w:ascii="Verdana" w:eastAsia="Verdana" w:hAnsi="Verdana" w:cs="Verdana"/>
                <w:i/>
                <w:spacing w:val="-1"/>
                <w:position w:val="-1"/>
                <w:sz w:val="16"/>
                <w:szCs w:val="16"/>
              </w:rPr>
              <w:t>/</w:t>
            </w:r>
            <w:r>
              <w:rPr>
                <w:rFonts w:ascii="Verdana" w:eastAsia="Verdana" w:hAnsi="Verdana" w:cs="Verdana"/>
                <w:i/>
                <w:position w:val="-1"/>
                <w:sz w:val="16"/>
                <w:szCs w:val="16"/>
              </w:rPr>
              <w:t>c</w:t>
            </w:r>
            <w:r>
              <w:rPr>
                <w:rFonts w:ascii="Verdana" w:eastAsia="Verdana" w:hAnsi="Verdana" w:cs="Verdana"/>
                <w:i/>
                <w:spacing w:val="1"/>
                <w:position w:val="-1"/>
                <w:sz w:val="16"/>
                <w:szCs w:val="16"/>
              </w:rPr>
              <w:t>o</w:t>
            </w:r>
            <w:r>
              <w:rPr>
                <w:rFonts w:ascii="Verdana" w:eastAsia="Verdana" w:hAnsi="Verdana" w:cs="Verdana"/>
                <w:i/>
                <w:spacing w:val="-1"/>
                <w:position w:val="-1"/>
                <w:sz w:val="16"/>
                <w:szCs w:val="16"/>
              </w:rPr>
              <w:t>n</w:t>
            </w:r>
            <w:r>
              <w:rPr>
                <w:rFonts w:ascii="Verdana" w:eastAsia="Verdana" w:hAnsi="Verdana" w:cs="Verdana"/>
                <w:i/>
                <w:spacing w:val="-2"/>
                <w:position w:val="-1"/>
                <w:sz w:val="16"/>
                <w:szCs w:val="16"/>
              </w:rPr>
              <w:t>c</w:t>
            </w:r>
            <w:r>
              <w:rPr>
                <w:rFonts w:ascii="Verdana" w:eastAsia="Verdana" w:hAnsi="Verdana" w:cs="Verdana"/>
                <w:i/>
                <w:position w:val="-1"/>
                <w:sz w:val="16"/>
                <w:szCs w:val="16"/>
              </w:rPr>
              <w:t>e</w:t>
            </w:r>
            <w:r>
              <w:rPr>
                <w:rFonts w:ascii="Verdana" w:eastAsia="Verdana" w:hAnsi="Verdana" w:cs="Verdana"/>
                <w:i/>
                <w:spacing w:val="1"/>
                <w:position w:val="-1"/>
                <w:sz w:val="16"/>
                <w:szCs w:val="16"/>
              </w:rPr>
              <w:t>p</w:t>
            </w:r>
            <w:r>
              <w:rPr>
                <w:rFonts w:ascii="Verdana" w:eastAsia="Verdana" w:hAnsi="Verdana" w:cs="Verdana"/>
                <w:i/>
                <w:spacing w:val="-1"/>
                <w:position w:val="-1"/>
                <w:sz w:val="16"/>
                <w:szCs w:val="16"/>
              </w:rPr>
              <w:t>t</w:t>
            </w:r>
            <w:r>
              <w:rPr>
                <w:rFonts w:ascii="Verdana" w:eastAsia="Verdana" w:hAnsi="Verdana" w:cs="Verdana"/>
                <w:i/>
                <w:position w:val="-1"/>
                <w:sz w:val="16"/>
                <w:szCs w:val="16"/>
              </w:rPr>
              <w:t>s</w:t>
            </w:r>
            <w:r>
              <w:rPr>
                <w:rFonts w:ascii="Verdana" w:eastAsia="Verdana" w:hAnsi="Verdana" w:cs="Verdana"/>
                <w:i/>
                <w:spacing w:val="-1"/>
                <w:position w:val="-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i/>
                <w:position w:val="-1"/>
                <w:sz w:val="16"/>
                <w:szCs w:val="16"/>
              </w:rPr>
              <w:t>wi</w:t>
            </w:r>
            <w:r>
              <w:rPr>
                <w:rFonts w:ascii="Verdana" w:eastAsia="Verdana" w:hAnsi="Verdana" w:cs="Verdana"/>
                <w:i/>
                <w:spacing w:val="-1"/>
                <w:position w:val="-1"/>
                <w:sz w:val="16"/>
                <w:szCs w:val="16"/>
              </w:rPr>
              <w:t>t</w:t>
            </w:r>
            <w:r>
              <w:rPr>
                <w:rFonts w:ascii="Verdana" w:eastAsia="Verdana" w:hAnsi="Verdana" w:cs="Verdana"/>
                <w:i/>
                <w:position w:val="-1"/>
                <w:sz w:val="16"/>
                <w:szCs w:val="16"/>
              </w:rPr>
              <w:t>h</w:t>
            </w:r>
            <w:r>
              <w:rPr>
                <w:rFonts w:ascii="Verdana" w:eastAsia="Verdana" w:hAnsi="Verdana" w:cs="Verdana"/>
                <w:i/>
                <w:spacing w:val="2"/>
                <w:position w:val="-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b/>
                <w:i/>
                <w:spacing w:val="-2"/>
                <w:position w:val="-1"/>
                <w:sz w:val="16"/>
                <w:szCs w:val="16"/>
              </w:rPr>
              <w:t>A</w:t>
            </w:r>
            <w:r>
              <w:rPr>
                <w:rFonts w:ascii="Verdana" w:eastAsia="Verdana" w:hAnsi="Verdana" w:cs="Verdana"/>
                <w:b/>
                <w:i/>
                <w:spacing w:val="1"/>
                <w:position w:val="-1"/>
                <w:sz w:val="16"/>
                <w:szCs w:val="16"/>
              </w:rPr>
              <w:t>ND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.</w:t>
            </w:r>
          </w:p>
        </w:tc>
        <w:tc>
          <w:tcPr>
            <w:tcW w:w="747" w:type="pct"/>
            <w:tcBorders>
              <w:top w:val="single" w:sz="2" w:space="0" w:color="E6E6E6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:rsidR="00BE4173" w:rsidRDefault="00BE4173">
            <w:pPr>
              <w:spacing w:before="2" w:line="140" w:lineRule="exact"/>
              <w:rPr>
                <w:sz w:val="15"/>
                <w:szCs w:val="15"/>
              </w:rPr>
            </w:pPr>
          </w:p>
          <w:p w:rsidR="00BE4173" w:rsidRDefault="00BE4173">
            <w:pPr>
              <w:spacing w:line="240" w:lineRule="exact"/>
              <w:ind w:left="136" w:right="72" w:hanging="29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Key</w:t>
            </w:r>
            <w:r>
              <w:rPr>
                <w:rFonts w:ascii="Verdana" w:eastAsia="Verdana" w:hAnsi="Verdana" w:cs="Verdana"/>
                <w:b/>
                <w:spacing w:val="1"/>
              </w:rPr>
              <w:t>w</w:t>
            </w:r>
            <w:r>
              <w:rPr>
                <w:rFonts w:ascii="Verdana" w:eastAsia="Verdana" w:hAnsi="Verdana" w:cs="Verdana"/>
                <w:b/>
              </w:rPr>
              <w:t>o</w:t>
            </w:r>
            <w:r>
              <w:rPr>
                <w:rFonts w:ascii="Verdana" w:eastAsia="Verdana" w:hAnsi="Verdana" w:cs="Verdana"/>
                <w:b/>
                <w:spacing w:val="-1"/>
              </w:rPr>
              <w:t>r</w:t>
            </w:r>
            <w:r>
              <w:rPr>
                <w:rFonts w:ascii="Verdana" w:eastAsia="Verdana" w:hAnsi="Verdana" w:cs="Verdana"/>
                <w:b/>
              </w:rPr>
              <w:t>d</w:t>
            </w:r>
            <w:r>
              <w:rPr>
                <w:rFonts w:ascii="Verdana" w:eastAsia="Verdana" w:hAnsi="Verdana" w:cs="Verdana"/>
                <w:b/>
                <w:spacing w:val="-5"/>
              </w:rPr>
              <w:t xml:space="preserve"> </w:t>
            </w:r>
            <w:r>
              <w:rPr>
                <w:rFonts w:ascii="Verdana" w:eastAsia="Verdana" w:hAnsi="Verdana" w:cs="Verdana"/>
                <w:b/>
              </w:rPr>
              <w:t>A Syno</w:t>
            </w:r>
            <w:r>
              <w:rPr>
                <w:rFonts w:ascii="Verdana" w:eastAsia="Verdana" w:hAnsi="Verdana" w:cs="Verdana"/>
                <w:b/>
                <w:spacing w:val="2"/>
              </w:rPr>
              <w:t>n</w:t>
            </w:r>
            <w:r>
              <w:rPr>
                <w:rFonts w:ascii="Verdana" w:eastAsia="Verdana" w:hAnsi="Verdana" w:cs="Verdana"/>
                <w:b/>
              </w:rPr>
              <w:t>yms</w:t>
            </w:r>
          </w:p>
        </w:tc>
        <w:tc>
          <w:tcPr>
            <w:tcW w:w="6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Default="00BE4173"/>
        </w:tc>
        <w:tc>
          <w:tcPr>
            <w:tcW w:w="208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Default="00BE4173">
            <w:pPr>
              <w:spacing w:before="7" w:line="260" w:lineRule="exact"/>
              <w:rPr>
                <w:sz w:val="26"/>
                <w:szCs w:val="26"/>
              </w:rPr>
            </w:pPr>
          </w:p>
          <w:p w:rsidR="00BE4173" w:rsidRDefault="00BE4173">
            <w:pPr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spacing w:val="1"/>
              </w:rPr>
              <w:t>OR</w:t>
            </w:r>
          </w:p>
        </w:tc>
        <w:tc>
          <w:tcPr>
            <w:tcW w:w="71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Default="00BE4173"/>
        </w:tc>
        <w:tc>
          <w:tcPr>
            <w:tcW w:w="208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Default="00BE4173">
            <w:pPr>
              <w:spacing w:before="7" w:line="260" w:lineRule="exact"/>
              <w:rPr>
                <w:sz w:val="26"/>
                <w:szCs w:val="26"/>
              </w:rPr>
            </w:pPr>
          </w:p>
          <w:p w:rsidR="00BE4173" w:rsidRDefault="00BE4173">
            <w:pPr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spacing w:val="1"/>
              </w:rPr>
              <w:t>OR</w:t>
            </w:r>
          </w:p>
        </w:tc>
        <w:tc>
          <w:tcPr>
            <w:tcW w:w="82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Default="00BE4173"/>
        </w:tc>
      </w:tr>
      <w:tr w:rsidR="00BE4173" w:rsidTr="00BE4173">
        <w:trPr>
          <w:trHeight w:hRule="exact" w:val="242"/>
        </w:trPr>
        <w:tc>
          <w:tcPr>
            <w:tcW w:w="394" w:type="pct"/>
            <w:tcBorders>
              <w:left w:val="single" w:sz="5" w:space="0" w:color="000000"/>
              <w:right w:val="single" w:sz="5" w:space="0" w:color="000000"/>
            </w:tcBorders>
          </w:tcPr>
          <w:p w:rsidR="00BE4173" w:rsidRPr="002F3205" w:rsidRDefault="00BE4173" w:rsidP="002F3205">
            <w:pPr>
              <w:jc w:val="center"/>
              <w:rPr>
                <w:b/>
              </w:rPr>
            </w:pPr>
          </w:p>
        </w:tc>
        <w:tc>
          <w:tcPr>
            <w:tcW w:w="1293" w:type="pct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E4173" w:rsidRDefault="00BE4173"/>
        </w:tc>
        <w:tc>
          <w:tcPr>
            <w:tcW w:w="3313" w:type="pct"/>
            <w:gridSpan w:val="6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999999"/>
          </w:tcPr>
          <w:p w:rsidR="00BE4173" w:rsidRDefault="00BE4173">
            <w:pPr>
              <w:spacing w:line="240" w:lineRule="exact"/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spacing w:val="-1"/>
                <w:position w:val="-1"/>
              </w:rPr>
              <w:t>AN</w:t>
            </w:r>
            <w:r>
              <w:rPr>
                <w:rFonts w:ascii="Verdana" w:eastAsia="Verdana" w:hAnsi="Verdana" w:cs="Verdana"/>
                <w:b/>
                <w:position w:val="-1"/>
              </w:rPr>
              <w:t>D</w:t>
            </w:r>
          </w:p>
        </w:tc>
      </w:tr>
      <w:tr w:rsidR="00BE4173" w:rsidTr="00BE4173">
        <w:trPr>
          <w:trHeight w:hRule="exact" w:val="749"/>
        </w:trPr>
        <w:tc>
          <w:tcPr>
            <w:tcW w:w="394" w:type="pct"/>
            <w:tcBorders>
              <w:left w:val="single" w:sz="5" w:space="0" w:color="000000"/>
              <w:right w:val="single" w:sz="5" w:space="0" w:color="000000"/>
            </w:tcBorders>
          </w:tcPr>
          <w:p w:rsidR="00BE4173" w:rsidRPr="002F3205" w:rsidRDefault="00BE4173" w:rsidP="002F3205">
            <w:pPr>
              <w:jc w:val="center"/>
              <w:rPr>
                <w:b/>
              </w:rPr>
            </w:pPr>
          </w:p>
        </w:tc>
        <w:tc>
          <w:tcPr>
            <w:tcW w:w="1293" w:type="pct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E4173" w:rsidRDefault="00BE4173"/>
        </w:tc>
        <w:tc>
          <w:tcPr>
            <w:tcW w:w="7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:rsidR="00BE4173" w:rsidRDefault="00BE4173">
            <w:pPr>
              <w:spacing w:before="4" w:line="120" w:lineRule="exact"/>
              <w:rPr>
                <w:sz w:val="13"/>
                <w:szCs w:val="13"/>
              </w:rPr>
            </w:pPr>
          </w:p>
          <w:p w:rsidR="00BE4173" w:rsidRDefault="00BE4173">
            <w:pPr>
              <w:spacing w:line="240" w:lineRule="exact"/>
              <w:ind w:left="136" w:right="76" w:hanging="26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Key</w:t>
            </w:r>
            <w:r>
              <w:rPr>
                <w:rFonts w:ascii="Verdana" w:eastAsia="Verdana" w:hAnsi="Verdana" w:cs="Verdana"/>
                <w:b/>
                <w:spacing w:val="1"/>
              </w:rPr>
              <w:t>w</w:t>
            </w:r>
            <w:r>
              <w:rPr>
                <w:rFonts w:ascii="Verdana" w:eastAsia="Verdana" w:hAnsi="Verdana" w:cs="Verdana"/>
                <w:b/>
              </w:rPr>
              <w:t>o</w:t>
            </w:r>
            <w:r>
              <w:rPr>
                <w:rFonts w:ascii="Verdana" w:eastAsia="Verdana" w:hAnsi="Verdana" w:cs="Verdana"/>
                <w:b/>
                <w:spacing w:val="-1"/>
              </w:rPr>
              <w:t>r</w:t>
            </w:r>
            <w:r>
              <w:rPr>
                <w:rFonts w:ascii="Verdana" w:eastAsia="Verdana" w:hAnsi="Verdana" w:cs="Verdana"/>
                <w:b/>
              </w:rPr>
              <w:t>d</w:t>
            </w:r>
            <w:r>
              <w:rPr>
                <w:rFonts w:ascii="Verdana" w:eastAsia="Verdana" w:hAnsi="Verdana" w:cs="Verdana"/>
                <w:b/>
                <w:spacing w:val="-9"/>
              </w:rPr>
              <w:t xml:space="preserve"> </w:t>
            </w:r>
            <w:r>
              <w:rPr>
                <w:rFonts w:ascii="Verdana" w:eastAsia="Verdana" w:hAnsi="Verdana" w:cs="Verdana"/>
                <w:b/>
              </w:rPr>
              <w:t>B Syno</w:t>
            </w:r>
            <w:r>
              <w:rPr>
                <w:rFonts w:ascii="Verdana" w:eastAsia="Verdana" w:hAnsi="Verdana" w:cs="Verdana"/>
                <w:b/>
                <w:spacing w:val="2"/>
              </w:rPr>
              <w:t>n</w:t>
            </w:r>
            <w:r>
              <w:rPr>
                <w:rFonts w:ascii="Verdana" w:eastAsia="Verdana" w:hAnsi="Verdana" w:cs="Verdana"/>
                <w:b/>
              </w:rPr>
              <w:t>yms</w:t>
            </w:r>
          </w:p>
        </w:tc>
        <w:tc>
          <w:tcPr>
            <w:tcW w:w="61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Default="00BE4173"/>
        </w:tc>
        <w:tc>
          <w:tcPr>
            <w:tcW w:w="20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Default="00BE4173">
            <w:pPr>
              <w:spacing w:before="9" w:line="240" w:lineRule="exact"/>
              <w:rPr>
                <w:sz w:val="24"/>
                <w:szCs w:val="24"/>
              </w:rPr>
            </w:pPr>
          </w:p>
          <w:p w:rsidR="00BE4173" w:rsidRDefault="00BE4173">
            <w:pPr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spacing w:val="1"/>
              </w:rPr>
              <w:t>OR</w:t>
            </w:r>
          </w:p>
        </w:tc>
        <w:tc>
          <w:tcPr>
            <w:tcW w:w="71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Default="00BE4173"/>
        </w:tc>
        <w:tc>
          <w:tcPr>
            <w:tcW w:w="20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Default="00BE4173">
            <w:pPr>
              <w:spacing w:before="9" w:line="240" w:lineRule="exact"/>
              <w:rPr>
                <w:sz w:val="24"/>
                <w:szCs w:val="24"/>
              </w:rPr>
            </w:pPr>
          </w:p>
          <w:p w:rsidR="00BE4173" w:rsidRDefault="00BE4173">
            <w:pPr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spacing w:val="1"/>
              </w:rPr>
              <w:t>OR</w:t>
            </w:r>
          </w:p>
        </w:tc>
        <w:tc>
          <w:tcPr>
            <w:tcW w:w="8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Default="00BE4173"/>
        </w:tc>
      </w:tr>
      <w:tr w:rsidR="00BE4173" w:rsidTr="00BE4173">
        <w:trPr>
          <w:trHeight w:hRule="exact" w:val="245"/>
        </w:trPr>
        <w:tc>
          <w:tcPr>
            <w:tcW w:w="394" w:type="pct"/>
            <w:tcBorders>
              <w:left w:val="single" w:sz="5" w:space="0" w:color="000000"/>
              <w:right w:val="single" w:sz="5" w:space="0" w:color="000000"/>
            </w:tcBorders>
          </w:tcPr>
          <w:p w:rsidR="00BE4173" w:rsidRPr="002F3205" w:rsidRDefault="00BE4173" w:rsidP="002F3205">
            <w:pPr>
              <w:jc w:val="center"/>
              <w:rPr>
                <w:b/>
              </w:rPr>
            </w:pPr>
          </w:p>
        </w:tc>
        <w:tc>
          <w:tcPr>
            <w:tcW w:w="1293" w:type="pct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E4173" w:rsidRDefault="00BE4173"/>
        </w:tc>
        <w:tc>
          <w:tcPr>
            <w:tcW w:w="3313" w:type="pct"/>
            <w:gridSpan w:val="6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999999"/>
          </w:tcPr>
          <w:p w:rsidR="00BE4173" w:rsidRDefault="00BE4173">
            <w:pPr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spacing w:val="-1"/>
              </w:rPr>
              <w:t>AN</w:t>
            </w:r>
            <w:r>
              <w:rPr>
                <w:rFonts w:ascii="Verdana" w:eastAsia="Verdana" w:hAnsi="Verdana" w:cs="Verdana"/>
                <w:b/>
              </w:rPr>
              <w:t>D</w:t>
            </w:r>
          </w:p>
        </w:tc>
      </w:tr>
      <w:tr w:rsidR="00BE4173" w:rsidTr="00BE4173">
        <w:trPr>
          <w:trHeight w:hRule="exact" w:val="931"/>
        </w:trPr>
        <w:tc>
          <w:tcPr>
            <w:tcW w:w="394" w:type="pct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Pr="002F3205" w:rsidRDefault="00BE4173" w:rsidP="002F3205">
            <w:pPr>
              <w:jc w:val="center"/>
              <w:rPr>
                <w:b/>
              </w:rPr>
            </w:pPr>
          </w:p>
        </w:tc>
        <w:tc>
          <w:tcPr>
            <w:tcW w:w="1293" w:type="pct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Default="00BE4173"/>
        </w:tc>
        <w:tc>
          <w:tcPr>
            <w:tcW w:w="74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:rsidR="00BE4173" w:rsidRDefault="00BE4173">
            <w:pPr>
              <w:spacing w:before="8" w:line="220" w:lineRule="exact"/>
              <w:rPr>
                <w:sz w:val="22"/>
                <w:szCs w:val="22"/>
              </w:rPr>
            </w:pPr>
          </w:p>
          <w:p w:rsidR="00BE4173" w:rsidRDefault="00BE4173">
            <w:pPr>
              <w:spacing w:line="240" w:lineRule="exact"/>
              <w:ind w:left="136" w:right="74" w:hanging="24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Key</w:t>
            </w:r>
            <w:r>
              <w:rPr>
                <w:rFonts w:ascii="Verdana" w:eastAsia="Verdana" w:hAnsi="Verdana" w:cs="Verdana"/>
                <w:b/>
                <w:spacing w:val="1"/>
              </w:rPr>
              <w:t>w</w:t>
            </w:r>
            <w:r>
              <w:rPr>
                <w:rFonts w:ascii="Verdana" w:eastAsia="Verdana" w:hAnsi="Verdana" w:cs="Verdana"/>
                <w:b/>
              </w:rPr>
              <w:t>o</w:t>
            </w:r>
            <w:r>
              <w:rPr>
                <w:rFonts w:ascii="Verdana" w:eastAsia="Verdana" w:hAnsi="Verdana" w:cs="Verdana"/>
                <w:b/>
                <w:spacing w:val="-1"/>
              </w:rPr>
              <w:t>r</w:t>
            </w:r>
            <w:r>
              <w:rPr>
                <w:rFonts w:ascii="Verdana" w:eastAsia="Verdana" w:hAnsi="Verdana" w:cs="Verdana"/>
                <w:b/>
              </w:rPr>
              <w:t>d</w:t>
            </w:r>
            <w:r>
              <w:rPr>
                <w:rFonts w:ascii="Verdana" w:eastAsia="Verdana" w:hAnsi="Verdana" w:cs="Verdana"/>
                <w:b/>
                <w:spacing w:val="-9"/>
              </w:rPr>
              <w:t xml:space="preserve"> </w:t>
            </w:r>
            <w:r>
              <w:rPr>
                <w:rFonts w:ascii="Verdana" w:eastAsia="Verdana" w:hAnsi="Verdana" w:cs="Verdana"/>
                <w:b/>
              </w:rPr>
              <w:t>C Syno</w:t>
            </w:r>
            <w:r>
              <w:rPr>
                <w:rFonts w:ascii="Verdana" w:eastAsia="Verdana" w:hAnsi="Verdana" w:cs="Verdana"/>
                <w:b/>
                <w:spacing w:val="2"/>
              </w:rPr>
              <w:t>n</w:t>
            </w:r>
            <w:r>
              <w:rPr>
                <w:rFonts w:ascii="Verdana" w:eastAsia="Verdana" w:hAnsi="Verdana" w:cs="Verdana"/>
                <w:b/>
              </w:rPr>
              <w:t>yms</w:t>
            </w:r>
          </w:p>
        </w:tc>
        <w:tc>
          <w:tcPr>
            <w:tcW w:w="61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Default="00BE4173"/>
        </w:tc>
        <w:tc>
          <w:tcPr>
            <w:tcW w:w="20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Default="00BE4173">
            <w:pPr>
              <w:spacing w:line="140" w:lineRule="exact"/>
              <w:rPr>
                <w:sz w:val="14"/>
                <w:szCs w:val="14"/>
              </w:rPr>
            </w:pPr>
          </w:p>
          <w:p w:rsidR="00BE4173" w:rsidRDefault="00BE4173">
            <w:pPr>
              <w:spacing w:line="200" w:lineRule="exact"/>
            </w:pPr>
          </w:p>
          <w:p w:rsidR="00BE4173" w:rsidRDefault="00BE4173">
            <w:pPr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spacing w:val="1"/>
              </w:rPr>
              <w:t>OR</w:t>
            </w:r>
          </w:p>
        </w:tc>
        <w:tc>
          <w:tcPr>
            <w:tcW w:w="71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Default="00BE4173"/>
        </w:tc>
        <w:tc>
          <w:tcPr>
            <w:tcW w:w="20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Default="00BE4173">
            <w:pPr>
              <w:spacing w:line="140" w:lineRule="exact"/>
              <w:rPr>
                <w:sz w:val="14"/>
                <w:szCs w:val="14"/>
              </w:rPr>
            </w:pPr>
          </w:p>
          <w:p w:rsidR="00BE4173" w:rsidRDefault="00BE4173">
            <w:pPr>
              <w:spacing w:line="200" w:lineRule="exact"/>
            </w:pPr>
          </w:p>
          <w:p w:rsidR="00BE4173" w:rsidRDefault="00BE4173">
            <w:pPr>
              <w:ind w:left="10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spacing w:val="1"/>
              </w:rPr>
              <w:t>OR</w:t>
            </w:r>
          </w:p>
        </w:tc>
        <w:tc>
          <w:tcPr>
            <w:tcW w:w="8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Default="00BE4173"/>
        </w:tc>
      </w:tr>
      <w:tr w:rsidR="00BE4173" w:rsidTr="00BE4173">
        <w:trPr>
          <w:trHeight w:hRule="exact" w:val="886"/>
        </w:trPr>
        <w:tc>
          <w:tcPr>
            <w:tcW w:w="39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Pr="002F3205" w:rsidRDefault="00BE4173" w:rsidP="002F3205">
            <w:pPr>
              <w:jc w:val="center"/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</w:pPr>
            <w:r w:rsidRPr="002F3205"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5</w:t>
            </w:r>
          </w:p>
        </w:tc>
        <w:tc>
          <w:tcPr>
            <w:tcW w:w="129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Default="00BE4173">
            <w:pPr>
              <w:spacing w:before="1"/>
              <w:ind w:left="102" w:right="195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ele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ct ap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p</w:t>
            </w:r>
            <w:r>
              <w:rPr>
                <w:rFonts w:ascii="Verdana" w:eastAsia="Verdana" w:hAnsi="Verdana" w:cs="Verdana"/>
                <w:spacing w:val="-3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op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spacing w:val="-3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e search</w:t>
            </w:r>
            <w:r>
              <w:rPr>
                <w:rFonts w:ascii="Verdana" w:eastAsia="Verdana" w:hAnsi="Verdana" w:cs="Verdana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tool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(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.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lib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rary ca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log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, an</w:t>
            </w:r>
            <w:r>
              <w:rPr>
                <w:rFonts w:ascii="Verdana" w:eastAsia="Verdana" w:hAnsi="Verdana" w:cs="Verdana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ar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ti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e 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abas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et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.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)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3313" w:type="pct"/>
            <w:gridSpan w:val="6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Default="00BE4173"/>
        </w:tc>
      </w:tr>
      <w:tr w:rsidR="00BE4173" w:rsidTr="00BE4173">
        <w:trPr>
          <w:trHeight w:hRule="exact" w:val="729"/>
        </w:trPr>
        <w:tc>
          <w:tcPr>
            <w:tcW w:w="39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Pr="002F3205" w:rsidRDefault="00BE4173" w:rsidP="002F3205">
            <w:pPr>
              <w:jc w:val="center"/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</w:pPr>
            <w:r w:rsidRPr="002F3205">
              <w:rPr>
                <w:rFonts w:ascii="Verdana" w:eastAsia="Verdana" w:hAnsi="Verdana" w:cs="Verdana"/>
                <w:b/>
                <w:spacing w:val="-1"/>
                <w:sz w:val="18"/>
                <w:szCs w:val="18"/>
              </w:rPr>
              <w:t>6</w:t>
            </w:r>
          </w:p>
        </w:tc>
        <w:tc>
          <w:tcPr>
            <w:tcW w:w="129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Default="00BE4173">
            <w:pPr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arch</w:t>
            </w:r>
          </w:p>
        </w:tc>
        <w:tc>
          <w:tcPr>
            <w:tcW w:w="3313" w:type="pct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Default="00BE4173">
            <w:pPr>
              <w:spacing w:before="8" w:line="100" w:lineRule="exact"/>
              <w:rPr>
                <w:sz w:val="10"/>
                <w:szCs w:val="10"/>
              </w:rPr>
            </w:pPr>
          </w:p>
          <w:p w:rsidR="00BE4173" w:rsidRDefault="00BE4173">
            <w:pPr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ke 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>y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search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ra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tegi</w:t>
            </w:r>
            <w:r>
              <w:rPr>
                <w:rFonts w:ascii="Verdana" w:eastAsia="Verdana" w:hAnsi="Verdana" w:cs="Verdana"/>
                <w:i/>
                <w:spacing w:val="-2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m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ab</w:t>
            </w:r>
            <w:r>
              <w:rPr>
                <w:rFonts w:ascii="Verdana" w:eastAsia="Verdana" w:hAnsi="Verdana" w:cs="Verdana"/>
                <w:i/>
                <w:spacing w:val="2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>v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e a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d 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sert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 xml:space="preserve"> the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m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>h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e 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abas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 xml:space="preserve"> y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i/>
                <w:spacing w:val="2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ele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ed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.</w:t>
            </w:r>
          </w:p>
        </w:tc>
      </w:tr>
      <w:tr w:rsidR="00BE4173" w:rsidTr="00BE4173">
        <w:trPr>
          <w:trHeight w:hRule="exact" w:val="1469"/>
        </w:trPr>
        <w:tc>
          <w:tcPr>
            <w:tcW w:w="39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Pr="002F3205" w:rsidRDefault="00BE4173" w:rsidP="002F3205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2F3205">
              <w:rPr>
                <w:rFonts w:ascii="Verdana" w:eastAsia="Verdana" w:hAnsi="Verdana" w:cs="Verdana"/>
                <w:b/>
                <w:sz w:val="18"/>
                <w:szCs w:val="18"/>
              </w:rPr>
              <w:t>7</w:t>
            </w:r>
          </w:p>
        </w:tc>
        <w:tc>
          <w:tcPr>
            <w:tcW w:w="129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Default="00BE4173">
            <w:pPr>
              <w:spacing w:before="7" w:line="200" w:lineRule="exact"/>
              <w:ind w:left="102" w:right="654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Re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v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ie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w</w:t>
            </w:r>
            <w:r>
              <w:rPr>
                <w:rFonts w:ascii="Verdana" w:eastAsia="Verdana" w:hAnsi="Verdana" w:cs="Verdana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re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lt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d r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v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se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arc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h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3313" w:type="pct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4173" w:rsidRDefault="00BE4173">
            <w:pPr>
              <w:spacing w:before="1" w:line="200" w:lineRule="exact"/>
            </w:pPr>
          </w:p>
          <w:p w:rsidR="00BE4173" w:rsidRDefault="00BE4173">
            <w:pPr>
              <w:spacing w:line="200" w:lineRule="exact"/>
              <w:ind w:left="102" w:right="501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t 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g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h</w:t>
            </w:r>
            <w:r>
              <w:rPr>
                <w:rFonts w:ascii="Verdana" w:eastAsia="Verdana" w:hAnsi="Verdana" w:cs="Verdana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lt</w:t>
            </w:r>
            <w:r>
              <w:rPr>
                <w:rFonts w:ascii="Verdana" w:eastAsia="Verdana" w:hAnsi="Verdana" w:cs="Verdana"/>
                <w:i/>
                <w:spacing w:val="2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? R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>v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se 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>y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search</w:t>
            </w:r>
            <w:r>
              <w:rPr>
                <w:rFonts w:ascii="Verdana" w:eastAsia="Verdana" w:hAnsi="Verdana" w:cs="Verdana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i/>
                <w:spacing w:val="2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rms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i/>
                <w:spacing w:val="2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/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r r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m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>v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e 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e 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f</w:t>
            </w:r>
            <w:r>
              <w:rPr>
                <w:rFonts w:ascii="Verdana" w:eastAsia="Verdana" w:hAnsi="Verdana" w:cs="Verdana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>y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k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>y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wo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rds 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to b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ad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>y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lt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s.</w:t>
            </w:r>
          </w:p>
          <w:p w:rsidR="00BE4173" w:rsidRDefault="00BE4173">
            <w:pPr>
              <w:spacing w:before="7" w:line="180" w:lineRule="exact"/>
              <w:rPr>
                <w:sz w:val="19"/>
                <w:szCs w:val="19"/>
              </w:rPr>
            </w:pPr>
          </w:p>
          <w:p w:rsidR="00BE4173" w:rsidRDefault="00BE4173">
            <w:pPr>
              <w:spacing w:line="200" w:lineRule="exact"/>
              <w:ind w:left="102" w:right="284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o ma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y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lts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? Use 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li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m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(sc</w:t>
            </w:r>
            <w:r>
              <w:rPr>
                <w:rFonts w:ascii="Verdana" w:eastAsia="Verdana" w:hAnsi="Verdana" w:cs="Verdana"/>
                <w:i/>
                <w:spacing w:val="-2"/>
                <w:sz w:val="18"/>
                <w:szCs w:val="18"/>
              </w:rPr>
              <w:t>h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ol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ar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y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j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s,</w:t>
            </w:r>
            <w:r>
              <w:rPr>
                <w:rFonts w:ascii="Verdana" w:eastAsia="Verdana" w:hAnsi="Verdana" w:cs="Verdana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b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y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p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bli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>h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g 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>y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ar,</w:t>
            </w:r>
            <w:r>
              <w:rPr>
                <w:rFonts w:ascii="Verdana" w:eastAsia="Verdana" w:hAnsi="Verdana" w:cs="Verdana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et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>…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)</w:t>
            </w:r>
            <w:r>
              <w:rPr>
                <w:rFonts w:ascii="Verdana" w:eastAsia="Verdana" w:hAnsi="Verdana" w:cs="Verdana"/>
                <w:i/>
                <w:spacing w:val="3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i/>
                <w:spacing w:val="2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/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add a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ot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>h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r k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>yw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rd 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o 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arr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w</w:t>
            </w:r>
            <w:r>
              <w:rPr>
                <w:rFonts w:ascii="Verdana" w:eastAsia="Verdana" w:hAnsi="Verdana" w:cs="Verdana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>y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i/>
                <w:spacing w:val="2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i/>
                <w:spacing w:val="-1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i/>
                <w:spacing w:val="1"/>
                <w:sz w:val="18"/>
                <w:szCs w:val="18"/>
              </w:rPr>
              <w:t>lt</w:t>
            </w: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s.</w:t>
            </w:r>
          </w:p>
        </w:tc>
      </w:tr>
    </w:tbl>
    <w:p w:rsidR="00D31830" w:rsidRDefault="00ED5E66" w:rsidP="006076F2">
      <w:pPr>
        <w:spacing w:before="28"/>
        <w:ind w:left="340" w:right="275"/>
      </w:pPr>
      <w:r>
        <w:rPr>
          <w:rFonts w:ascii="Verdana" w:eastAsia="Verdana" w:hAnsi="Verdana" w:cs="Verdana"/>
          <w:spacing w:val="-1"/>
          <w:sz w:val="18"/>
          <w:szCs w:val="18"/>
        </w:rPr>
        <w:t>HI</w:t>
      </w:r>
      <w:r>
        <w:rPr>
          <w:rFonts w:ascii="Verdana" w:eastAsia="Verdana" w:hAnsi="Verdana" w:cs="Verdana"/>
          <w:sz w:val="18"/>
          <w:szCs w:val="18"/>
        </w:rPr>
        <w:t>N</w:t>
      </w:r>
      <w:r>
        <w:rPr>
          <w:rFonts w:ascii="Verdana" w:eastAsia="Verdana" w:hAnsi="Verdana" w:cs="Verdana"/>
          <w:spacing w:val="-1"/>
          <w:sz w:val="18"/>
          <w:szCs w:val="18"/>
        </w:rPr>
        <w:t>T</w:t>
      </w:r>
      <w:r>
        <w:rPr>
          <w:rFonts w:ascii="Verdana" w:eastAsia="Verdana" w:hAnsi="Verdana" w:cs="Verdana"/>
          <w:sz w:val="18"/>
          <w:szCs w:val="18"/>
        </w:rPr>
        <w:t>:</w:t>
      </w:r>
      <w:r>
        <w:rPr>
          <w:rFonts w:ascii="Verdana" w:eastAsia="Verdana" w:hAnsi="Verdana" w:cs="Verdana"/>
          <w:spacing w:val="1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O</w:t>
      </w:r>
      <w:r>
        <w:rPr>
          <w:rFonts w:ascii="Verdana" w:eastAsia="Verdana" w:hAnsi="Verdana" w:cs="Verdana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sz w:val="18"/>
          <w:szCs w:val="18"/>
        </w:rPr>
        <w:t>ce</w:t>
      </w:r>
      <w:r>
        <w:rPr>
          <w:rFonts w:ascii="Verdana" w:eastAsia="Verdana" w:hAnsi="Verdana" w:cs="Verdana"/>
          <w:spacing w:val="2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-1"/>
          <w:sz w:val="18"/>
          <w:szCs w:val="18"/>
        </w:rPr>
        <w:t>y</w:t>
      </w:r>
      <w:r>
        <w:rPr>
          <w:rFonts w:ascii="Verdana" w:eastAsia="Verdana" w:hAnsi="Verdana" w:cs="Verdana"/>
          <w:spacing w:val="1"/>
          <w:sz w:val="18"/>
          <w:szCs w:val="18"/>
        </w:rPr>
        <w:t>o</w:t>
      </w:r>
      <w:r>
        <w:rPr>
          <w:rFonts w:ascii="Verdana" w:eastAsia="Verdana" w:hAnsi="Verdana" w:cs="Verdana"/>
          <w:sz w:val="18"/>
          <w:szCs w:val="18"/>
        </w:rPr>
        <w:t xml:space="preserve">u </w:t>
      </w:r>
      <w:r>
        <w:rPr>
          <w:rFonts w:ascii="Verdana" w:eastAsia="Verdana" w:hAnsi="Verdana" w:cs="Verdana"/>
          <w:spacing w:val="-1"/>
          <w:sz w:val="18"/>
          <w:szCs w:val="18"/>
        </w:rPr>
        <w:t>h</w:t>
      </w:r>
      <w:r>
        <w:rPr>
          <w:rFonts w:ascii="Verdana" w:eastAsia="Verdana" w:hAnsi="Verdana" w:cs="Verdana"/>
          <w:sz w:val="18"/>
          <w:szCs w:val="18"/>
        </w:rPr>
        <w:t>a</w:t>
      </w:r>
      <w:r>
        <w:rPr>
          <w:rFonts w:ascii="Verdana" w:eastAsia="Verdana" w:hAnsi="Verdana" w:cs="Verdana"/>
          <w:spacing w:val="-1"/>
          <w:sz w:val="18"/>
          <w:szCs w:val="18"/>
        </w:rPr>
        <w:t>v</w:t>
      </w:r>
      <w:r>
        <w:rPr>
          <w:rFonts w:ascii="Verdana" w:eastAsia="Verdana" w:hAnsi="Verdana" w:cs="Verdana"/>
          <w:sz w:val="18"/>
          <w:szCs w:val="18"/>
        </w:rPr>
        <w:t xml:space="preserve">e </w:t>
      </w:r>
      <w:r>
        <w:rPr>
          <w:rFonts w:ascii="Verdana" w:eastAsia="Verdana" w:hAnsi="Verdana" w:cs="Verdana"/>
          <w:spacing w:val="-1"/>
          <w:sz w:val="18"/>
          <w:szCs w:val="18"/>
        </w:rPr>
        <w:t>f</w:t>
      </w:r>
      <w:r>
        <w:rPr>
          <w:rFonts w:ascii="Verdana" w:eastAsia="Verdana" w:hAnsi="Verdana" w:cs="Verdana"/>
          <w:spacing w:val="1"/>
          <w:sz w:val="18"/>
          <w:szCs w:val="18"/>
        </w:rPr>
        <w:t>oun</w:t>
      </w:r>
      <w:r>
        <w:rPr>
          <w:rFonts w:ascii="Verdana" w:eastAsia="Verdana" w:hAnsi="Verdana" w:cs="Verdana"/>
          <w:sz w:val="18"/>
          <w:szCs w:val="18"/>
        </w:rPr>
        <w:t>d an</w:t>
      </w:r>
      <w:r>
        <w:rPr>
          <w:rFonts w:ascii="Verdana" w:eastAsia="Verdana" w:hAnsi="Verdana" w:cs="Verdana"/>
          <w:spacing w:val="-2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ap</w:t>
      </w:r>
      <w:r>
        <w:rPr>
          <w:rFonts w:ascii="Verdana" w:eastAsia="Verdana" w:hAnsi="Verdana" w:cs="Verdana"/>
          <w:spacing w:val="1"/>
          <w:sz w:val="18"/>
          <w:szCs w:val="18"/>
        </w:rPr>
        <w:t>p</w:t>
      </w:r>
      <w:r>
        <w:rPr>
          <w:rFonts w:ascii="Verdana" w:eastAsia="Verdana" w:hAnsi="Verdana" w:cs="Verdana"/>
          <w:sz w:val="18"/>
          <w:szCs w:val="18"/>
        </w:rPr>
        <w:t>r</w:t>
      </w:r>
      <w:r>
        <w:rPr>
          <w:rFonts w:ascii="Verdana" w:eastAsia="Verdana" w:hAnsi="Verdana" w:cs="Verdana"/>
          <w:spacing w:val="1"/>
          <w:sz w:val="18"/>
          <w:szCs w:val="18"/>
        </w:rPr>
        <w:t>op</w:t>
      </w:r>
      <w:r>
        <w:rPr>
          <w:rFonts w:ascii="Verdana" w:eastAsia="Verdana" w:hAnsi="Verdana" w:cs="Verdana"/>
          <w:sz w:val="18"/>
          <w:szCs w:val="18"/>
        </w:rPr>
        <w:t>r</w:t>
      </w:r>
      <w:r>
        <w:rPr>
          <w:rFonts w:ascii="Verdana" w:eastAsia="Verdana" w:hAnsi="Verdana" w:cs="Verdana"/>
          <w:spacing w:val="1"/>
          <w:sz w:val="18"/>
          <w:szCs w:val="18"/>
        </w:rPr>
        <w:t>i</w:t>
      </w:r>
      <w:r>
        <w:rPr>
          <w:rFonts w:ascii="Verdana" w:eastAsia="Verdana" w:hAnsi="Verdana" w:cs="Verdana"/>
          <w:sz w:val="18"/>
          <w:szCs w:val="18"/>
        </w:rPr>
        <w:t>a</w:t>
      </w:r>
      <w:r>
        <w:rPr>
          <w:rFonts w:ascii="Verdana" w:eastAsia="Verdana" w:hAnsi="Verdana" w:cs="Verdana"/>
          <w:spacing w:val="1"/>
          <w:sz w:val="18"/>
          <w:szCs w:val="18"/>
        </w:rPr>
        <w:t>t</w:t>
      </w:r>
      <w:r>
        <w:rPr>
          <w:rFonts w:ascii="Verdana" w:eastAsia="Verdana" w:hAnsi="Verdana" w:cs="Verdana"/>
          <w:sz w:val="18"/>
          <w:szCs w:val="18"/>
        </w:rPr>
        <w:t>e</w:t>
      </w:r>
      <w:r>
        <w:rPr>
          <w:rFonts w:ascii="Verdana" w:eastAsia="Verdana" w:hAnsi="Verdana" w:cs="Verdana"/>
          <w:spacing w:val="3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s</w:t>
      </w:r>
      <w:r>
        <w:rPr>
          <w:rFonts w:ascii="Verdana" w:eastAsia="Verdana" w:hAnsi="Verdana" w:cs="Verdana"/>
          <w:spacing w:val="1"/>
          <w:sz w:val="18"/>
          <w:szCs w:val="18"/>
        </w:rPr>
        <w:t>o</w:t>
      </w:r>
      <w:r>
        <w:rPr>
          <w:rFonts w:ascii="Verdana" w:eastAsia="Verdana" w:hAnsi="Verdana" w:cs="Verdana"/>
          <w:spacing w:val="-1"/>
          <w:sz w:val="18"/>
          <w:szCs w:val="18"/>
        </w:rPr>
        <w:t>u</w:t>
      </w:r>
      <w:r>
        <w:rPr>
          <w:rFonts w:ascii="Verdana" w:eastAsia="Verdana" w:hAnsi="Verdana" w:cs="Verdana"/>
          <w:sz w:val="18"/>
          <w:szCs w:val="18"/>
        </w:rPr>
        <w:t xml:space="preserve">rce </w:t>
      </w:r>
      <w:r>
        <w:rPr>
          <w:rFonts w:ascii="Verdana" w:eastAsia="Verdana" w:hAnsi="Verdana" w:cs="Verdana"/>
          <w:spacing w:val="-1"/>
          <w:sz w:val="18"/>
          <w:szCs w:val="18"/>
        </w:rPr>
        <w:t>(</w:t>
      </w:r>
      <w:r>
        <w:rPr>
          <w:rFonts w:ascii="Verdana" w:eastAsia="Verdana" w:hAnsi="Verdana" w:cs="Verdana"/>
          <w:spacing w:val="1"/>
          <w:sz w:val="18"/>
          <w:szCs w:val="18"/>
        </w:rPr>
        <w:t>i</w:t>
      </w:r>
      <w:r>
        <w:rPr>
          <w:rFonts w:ascii="Verdana" w:eastAsia="Verdana" w:hAnsi="Verdana" w:cs="Verdana"/>
          <w:spacing w:val="-3"/>
          <w:sz w:val="18"/>
          <w:szCs w:val="18"/>
        </w:rPr>
        <w:t>.</w:t>
      </w:r>
      <w:r>
        <w:rPr>
          <w:rFonts w:ascii="Verdana" w:eastAsia="Verdana" w:hAnsi="Verdana" w:cs="Verdana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sz w:val="18"/>
          <w:szCs w:val="18"/>
        </w:rPr>
        <w:t>.</w:t>
      </w:r>
      <w:r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sz w:val="18"/>
          <w:szCs w:val="18"/>
        </w:rPr>
        <w:t>bo</w:t>
      </w:r>
      <w:r>
        <w:rPr>
          <w:rFonts w:ascii="Verdana" w:eastAsia="Verdana" w:hAnsi="Verdana" w:cs="Verdana"/>
          <w:spacing w:val="2"/>
          <w:sz w:val="18"/>
          <w:szCs w:val="18"/>
        </w:rPr>
        <w:t>o</w:t>
      </w:r>
      <w:r>
        <w:rPr>
          <w:rFonts w:ascii="Verdana" w:eastAsia="Verdana" w:hAnsi="Verdana" w:cs="Verdana"/>
          <w:spacing w:val="-1"/>
          <w:sz w:val="18"/>
          <w:szCs w:val="18"/>
        </w:rPr>
        <w:t>k</w:t>
      </w:r>
      <w:r>
        <w:rPr>
          <w:rFonts w:ascii="Verdana" w:eastAsia="Verdana" w:hAnsi="Verdana" w:cs="Verdana"/>
          <w:sz w:val="18"/>
          <w:szCs w:val="18"/>
        </w:rPr>
        <w:t>,</w:t>
      </w:r>
      <w:r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j</w:t>
      </w:r>
      <w:r>
        <w:rPr>
          <w:rFonts w:ascii="Verdana" w:eastAsia="Verdana" w:hAnsi="Verdana" w:cs="Verdana"/>
          <w:spacing w:val="1"/>
          <w:sz w:val="18"/>
          <w:szCs w:val="18"/>
        </w:rPr>
        <w:t>o</w:t>
      </w:r>
      <w:r>
        <w:rPr>
          <w:rFonts w:ascii="Verdana" w:eastAsia="Verdana" w:hAnsi="Verdana" w:cs="Verdana"/>
          <w:spacing w:val="-1"/>
          <w:sz w:val="18"/>
          <w:szCs w:val="18"/>
        </w:rPr>
        <w:t>u</w:t>
      </w:r>
      <w:r>
        <w:rPr>
          <w:rFonts w:ascii="Verdana" w:eastAsia="Verdana" w:hAnsi="Verdana" w:cs="Verdana"/>
          <w:sz w:val="18"/>
          <w:szCs w:val="18"/>
        </w:rPr>
        <w:t>r</w:t>
      </w:r>
      <w:r>
        <w:rPr>
          <w:rFonts w:ascii="Verdana" w:eastAsia="Verdana" w:hAnsi="Verdana" w:cs="Verdana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sz w:val="18"/>
          <w:szCs w:val="18"/>
        </w:rPr>
        <w:t>al ar</w:t>
      </w:r>
      <w:r>
        <w:rPr>
          <w:rFonts w:ascii="Verdana" w:eastAsia="Verdana" w:hAnsi="Verdana" w:cs="Verdana"/>
          <w:spacing w:val="1"/>
          <w:sz w:val="18"/>
          <w:szCs w:val="18"/>
        </w:rPr>
        <w:t>ti</w:t>
      </w:r>
      <w:r>
        <w:rPr>
          <w:rFonts w:ascii="Verdana" w:eastAsia="Verdana" w:hAnsi="Verdana" w:cs="Verdana"/>
          <w:sz w:val="18"/>
          <w:szCs w:val="18"/>
        </w:rPr>
        <w:t>c</w:t>
      </w:r>
      <w:r>
        <w:rPr>
          <w:rFonts w:ascii="Verdana" w:eastAsia="Verdana" w:hAnsi="Verdana" w:cs="Verdana"/>
          <w:spacing w:val="1"/>
          <w:sz w:val="18"/>
          <w:szCs w:val="18"/>
        </w:rPr>
        <w:t>le</w:t>
      </w:r>
      <w:r>
        <w:rPr>
          <w:rFonts w:ascii="Verdana" w:eastAsia="Verdana" w:hAnsi="Verdana" w:cs="Verdana"/>
          <w:sz w:val="18"/>
          <w:szCs w:val="18"/>
        </w:rPr>
        <w:t>,</w:t>
      </w:r>
      <w:r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sz w:val="18"/>
          <w:szCs w:val="18"/>
        </w:rPr>
        <w:t>et</w:t>
      </w:r>
      <w:r>
        <w:rPr>
          <w:rFonts w:ascii="Verdana" w:eastAsia="Verdana" w:hAnsi="Verdana" w:cs="Verdana"/>
          <w:spacing w:val="-3"/>
          <w:sz w:val="18"/>
          <w:szCs w:val="18"/>
        </w:rPr>
        <w:t>c</w:t>
      </w:r>
      <w:r>
        <w:rPr>
          <w:rFonts w:ascii="Verdana" w:eastAsia="Verdana" w:hAnsi="Verdana" w:cs="Verdana"/>
          <w:spacing w:val="-1"/>
          <w:sz w:val="18"/>
          <w:szCs w:val="18"/>
        </w:rPr>
        <w:t>…</w:t>
      </w:r>
      <w:r>
        <w:rPr>
          <w:rFonts w:ascii="Verdana" w:eastAsia="Verdana" w:hAnsi="Verdana" w:cs="Verdana"/>
          <w:sz w:val="18"/>
          <w:szCs w:val="18"/>
        </w:rPr>
        <w:t>)</w:t>
      </w:r>
      <w:r>
        <w:rPr>
          <w:rFonts w:ascii="Verdana" w:eastAsia="Verdana" w:hAnsi="Verdana" w:cs="Verdana"/>
          <w:spacing w:val="1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-1"/>
          <w:sz w:val="18"/>
          <w:szCs w:val="18"/>
        </w:rPr>
        <w:t>f</w:t>
      </w:r>
      <w:r>
        <w:rPr>
          <w:rFonts w:ascii="Verdana" w:eastAsia="Verdana" w:hAnsi="Verdana" w:cs="Verdana"/>
          <w:spacing w:val="1"/>
          <w:sz w:val="18"/>
          <w:szCs w:val="18"/>
        </w:rPr>
        <w:t>o</w:t>
      </w:r>
      <w:r>
        <w:rPr>
          <w:rFonts w:ascii="Verdana" w:eastAsia="Verdana" w:hAnsi="Verdana" w:cs="Verdana"/>
          <w:sz w:val="18"/>
          <w:szCs w:val="18"/>
        </w:rPr>
        <w:t>r</w:t>
      </w:r>
      <w:r>
        <w:rPr>
          <w:rFonts w:ascii="Verdana" w:eastAsia="Verdana" w:hAnsi="Verdana" w:cs="Verdana"/>
          <w:spacing w:val="-1"/>
          <w:sz w:val="18"/>
          <w:szCs w:val="18"/>
        </w:rPr>
        <w:t xml:space="preserve"> y</w:t>
      </w:r>
      <w:r>
        <w:rPr>
          <w:rFonts w:ascii="Verdana" w:eastAsia="Verdana" w:hAnsi="Verdana" w:cs="Verdana"/>
          <w:spacing w:val="1"/>
          <w:sz w:val="18"/>
          <w:szCs w:val="18"/>
        </w:rPr>
        <w:t>o</w:t>
      </w:r>
      <w:r>
        <w:rPr>
          <w:rFonts w:ascii="Verdana" w:eastAsia="Verdana" w:hAnsi="Verdana" w:cs="Verdana"/>
          <w:spacing w:val="-1"/>
          <w:sz w:val="18"/>
          <w:szCs w:val="18"/>
        </w:rPr>
        <w:t>u</w:t>
      </w:r>
      <w:r>
        <w:rPr>
          <w:rFonts w:ascii="Verdana" w:eastAsia="Verdana" w:hAnsi="Verdana" w:cs="Verdana"/>
          <w:sz w:val="18"/>
          <w:szCs w:val="18"/>
        </w:rPr>
        <w:t>r</w:t>
      </w:r>
      <w:r>
        <w:rPr>
          <w:rFonts w:ascii="Verdana" w:eastAsia="Verdana" w:hAnsi="Verdana" w:cs="Verdana"/>
          <w:spacing w:val="1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r</w:t>
      </w:r>
      <w:r>
        <w:rPr>
          <w:rFonts w:ascii="Verdana" w:eastAsia="Verdana" w:hAnsi="Verdana" w:cs="Verdana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sz w:val="18"/>
          <w:szCs w:val="18"/>
        </w:rPr>
        <w:t>sear</w:t>
      </w:r>
      <w:r>
        <w:rPr>
          <w:rFonts w:ascii="Verdana" w:eastAsia="Verdana" w:hAnsi="Verdana" w:cs="Verdana"/>
          <w:spacing w:val="1"/>
          <w:sz w:val="18"/>
          <w:szCs w:val="18"/>
        </w:rPr>
        <w:t>c</w:t>
      </w:r>
      <w:r>
        <w:rPr>
          <w:rFonts w:ascii="Verdana" w:eastAsia="Verdana" w:hAnsi="Verdana" w:cs="Verdana"/>
          <w:sz w:val="18"/>
          <w:szCs w:val="18"/>
        </w:rPr>
        <w:t>h</w:t>
      </w:r>
      <w:r>
        <w:rPr>
          <w:rFonts w:ascii="Verdana" w:eastAsia="Verdana" w:hAnsi="Verdana" w:cs="Verdana"/>
          <w:spacing w:val="-2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sz w:val="18"/>
          <w:szCs w:val="18"/>
        </w:rPr>
        <w:t>topi</w:t>
      </w:r>
      <w:r>
        <w:rPr>
          <w:rFonts w:ascii="Verdana" w:eastAsia="Verdana" w:hAnsi="Verdana" w:cs="Verdana"/>
          <w:sz w:val="18"/>
          <w:szCs w:val="18"/>
        </w:rPr>
        <w:t>c,</w:t>
      </w:r>
      <w:r>
        <w:rPr>
          <w:rFonts w:ascii="Verdana" w:eastAsia="Verdana" w:hAnsi="Verdana" w:cs="Verdana"/>
          <w:spacing w:val="-2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r</w:t>
      </w:r>
      <w:r>
        <w:rPr>
          <w:rFonts w:ascii="Verdana" w:eastAsia="Verdana" w:hAnsi="Verdana" w:cs="Verdana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sz w:val="18"/>
          <w:szCs w:val="18"/>
        </w:rPr>
        <w:t>m</w:t>
      </w:r>
      <w:r>
        <w:rPr>
          <w:rFonts w:ascii="Verdana" w:eastAsia="Verdana" w:hAnsi="Verdana" w:cs="Verdana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sz w:val="18"/>
          <w:szCs w:val="18"/>
        </w:rPr>
        <w:t>m</w:t>
      </w:r>
      <w:r>
        <w:rPr>
          <w:rFonts w:ascii="Verdana" w:eastAsia="Verdana" w:hAnsi="Verdana" w:cs="Verdana"/>
          <w:spacing w:val="1"/>
          <w:sz w:val="18"/>
          <w:szCs w:val="18"/>
        </w:rPr>
        <w:t>be</w:t>
      </w:r>
      <w:r>
        <w:rPr>
          <w:rFonts w:ascii="Verdana" w:eastAsia="Verdana" w:hAnsi="Verdana" w:cs="Verdana"/>
          <w:sz w:val="18"/>
          <w:szCs w:val="18"/>
        </w:rPr>
        <w:t xml:space="preserve">r </w:t>
      </w:r>
      <w:r>
        <w:rPr>
          <w:rFonts w:ascii="Verdana" w:eastAsia="Verdana" w:hAnsi="Verdana" w:cs="Verdana"/>
          <w:spacing w:val="1"/>
          <w:sz w:val="18"/>
          <w:szCs w:val="18"/>
        </w:rPr>
        <w:t>t</w:t>
      </w:r>
      <w:r>
        <w:rPr>
          <w:rFonts w:ascii="Verdana" w:eastAsia="Verdana" w:hAnsi="Verdana" w:cs="Verdana"/>
          <w:sz w:val="18"/>
          <w:szCs w:val="18"/>
        </w:rPr>
        <w:t>o search</w:t>
      </w:r>
      <w:r>
        <w:rPr>
          <w:rFonts w:ascii="Verdana" w:eastAsia="Verdana" w:hAnsi="Verdana" w:cs="Verdana"/>
          <w:spacing w:val="-2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sz w:val="18"/>
          <w:szCs w:val="18"/>
        </w:rPr>
        <w:t>it</w:t>
      </w:r>
      <w:r>
        <w:rPr>
          <w:rFonts w:ascii="Verdana" w:eastAsia="Verdana" w:hAnsi="Verdana" w:cs="Verdana"/>
          <w:sz w:val="18"/>
          <w:szCs w:val="18"/>
        </w:rPr>
        <w:t xml:space="preserve">s </w:t>
      </w:r>
      <w:r>
        <w:rPr>
          <w:rFonts w:ascii="Verdana" w:eastAsia="Verdana" w:hAnsi="Verdana" w:cs="Verdana"/>
          <w:spacing w:val="1"/>
          <w:sz w:val="18"/>
          <w:szCs w:val="18"/>
        </w:rPr>
        <w:t>bi</w:t>
      </w:r>
      <w:r>
        <w:rPr>
          <w:rFonts w:ascii="Verdana" w:eastAsia="Verdana" w:hAnsi="Verdana" w:cs="Verdana"/>
          <w:spacing w:val="-2"/>
          <w:sz w:val="18"/>
          <w:szCs w:val="18"/>
        </w:rPr>
        <w:t>b</w:t>
      </w:r>
      <w:r>
        <w:rPr>
          <w:rFonts w:ascii="Verdana" w:eastAsia="Verdana" w:hAnsi="Verdana" w:cs="Verdana"/>
          <w:spacing w:val="1"/>
          <w:sz w:val="18"/>
          <w:szCs w:val="18"/>
        </w:rPr>
        <w:t>l</w:t>
      </w:r>
      <w:r>
        <w:rPr>
          <w:rFonts w:ascii="Verdana" w:eastAsia="Verdana" w:hAnsi="Verdana" w:cs="Verdana"/>
          <w:spacing w:val="-1"/>
          <w:sz w:val="18"/>
          <w:szCs w:val="18"/>
        </w:rPr>
        <w:t>i</w:t>
      </w:r>
      <w:r>
        <w:rPr>
          <w:rFonts w:ascii="Verdana" w:eastAsia="Verdana" w:hAnsi="Verdana" w:cs="Verdana"/>
          <w:spacing w:val="1"/>
          <w:sz w:val="18"/>
          <w:szCs w:val="18"/>
        </w:rPr>
        <w:t>og</w:t>
      </w:r>
      <w:r>
        <w:rPr>
          <w:rFonts w:ascii="Verdana" w:eastAsia="Verdana" w:hAnsi="Verdana" w:cs="Verdana"/>
          <w:sz w:val="18"/>
          <w:szCs w:val="18"/>
        </w:rPr>
        <w:t>rap</w:t>
      </w:r>
      <w:r>
        <w:rPr>
          <w:rFonts w:ascii="Verdana" w:eastAsia="Verdana" w:hAnsi="Verdana" w:cs="Verdana"/>
          <w:spacing w:val="-1"/>
          <w:sz w:val="18"/>
          <w:szCs w:val="18"/>
        </w:rPr>
        <w:t>h</w:t>
      </w:r>
      <w:r>
        <w:rPr>
          <w:rFonts w:ascii="Verdana" w:eastAsia="Verdana" w:hAnsi="Verdana" w:cs="Verdana"/>
          <w:sz w:val="18"/>
          <w:szCs w:val="18"/>
        </w:rPr>
        <w:t>y</w:t>
      </w:r>
      <w:r>
        <w:rPr>
          <w:rFonts w:ascii="Verdana" w:eastAsia="Verdana" w:hAnsi="Verdana" w:cs="Verdana"/>
          <w:spacing w:val="-2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a</w:t>
      </w:r>
      <w:r>
        <w:rPr>
          <w:rFonts w:ascii="Verdana" w:eastAsia="Verdana" w:hAnsi="Verdana" w:cs="Verdana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sz w:val="18"/>
          <w:szCs w:val="18"/>
        </w:rPr>
        <w:t xml:space="preserve">d </w:t>
      </w:r>
      <w:r>
        <w:rPr>
          <w:rFonts w:ascii="Verdana" w:eastAsia="Verdana" w:hAnsi="Verdana" w:cs="Verdana"/>
          <w:spacing w:val="1"/>
          <w:sz w:val="18"/>
          <w:szCs w:val="18"/>
        </w:rPr>
        <w:t>lo</w:t>
      </w:r>
      <w:r>
        <w:rPr>
          <w:rFonts w:ascii="Verdana" w:eastAsia="Verdana" w:hAnsi="Verdana" w:cs="Verdana"/>
          <w:sz w:val="18"/>
          <w:szCs w:val="18"/>
        </w:rPr>
        <w:t>ca</w:t>
      </w:r>
      <w:r>
        <w:rPr>
          <w:rFonts w:ascii="Verdana" w:eastAsia="Verdana" w:hAnsi="Verdana" w:cs="Verdana"/>
          <w:spacing w:val="1"/>
          <w:sz w:val="18"/>
          <w:szCs w:val="18"/>
        </w:rPr>
        <w:t>t</w:t>
      </w:r>
      <w:r>
        <w:rPr>
          <w:rFonts w:ascii="Verdana" w:eastAsia="Verdana" w:hAnsi="Verdana" w:cs="Verdana"/>
          <w:sz w:val="18"/>
          <w:szCs w:val="18"/>
        </w:rPr>
        <w:t xml:space="preserve">e </w:t>
      </w:r>
      <w:r>
        <w:rPr>
          <w:rFonts w:ascii="Verdana" w:eastAsia="Verdana" w:hAnsi="Verdana" w:cs="Verdana"/>
          <w:spacing w:val="1"/>
          <w:sz w:val="18"/>
          <w:szCs w:val="18"/>
        </w:rPr>
        <w:t>t</w:t>
      </w:r>
      <w:r>
        <w:rPr>
          <w:rFonts w:ascii="Verdana" w:eastAsia="Verdana" w:hAnsi="Verdana" w:cs="Verdana"/>
          <w:spacing w:val="-1"/>
          <w:sz w:val="18"/>
          <w:szCs w:val="18"/>
        </w:rPr>
        <w:t>h</w:t>
      </w:r>
      <w:r>
        <w:rPr>
          <w:rFonts w:ascii="Verdana" w:eastAsia="Verdana" w:hAnsi="Verdana" w:cs="Verdana"/>
          <w:spacing w:val="1"/>
          <w:sz w:val="18"/>
          <w:szCs w:val="18"/>
        </w:rPr>
        <w:t>o</w:t>
      </w:r>
      <w:r>
        <w:rPr>
          <w:rFonts w:ascii="Verdana" w:eastAsia="Verdana" w:hAnsi="Verdana" w:cs="Verdana"/>
          <w:sz w:val="18"/>
          <w:szCs w:val="18"/>
        </w:rPr>
        <w:t>se re</w:t>
      </w:r>
      <w:r>
        <w:rPr>
          <w:rFonts w:ascii="Verdana" w:eastAsia="Verdana" w:hAnsi="Verdana" w:cs="Verdana"/>
          <w:spacing w:val="-1"/>
          <w:sz w:val="18"/>
          <w:szCs w:val="18"/>
        </w:rPr>
        <w:t>f</w:t>
      </w:r>
      <w:r>
        <w:rPr>
          <w:rFonts w:ascii="Verdana" w:eastAsia="Verdana" w:hAnsi="Verdana" w:cs="Verdana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sz w:val="18"/>
          <w:szCs w:val="18"/>
        </w:rPr>
        <w:t>r</w:t>
      </w:r>
      <w:r>
        <w:rPr>
          <w:rFonts w:ascii="Verdana" w:eastAsia="Verdana" w:hAnsi="Verdana" w:cs="Verdana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sz w:val="18"/>
          <w:szCs w:val="18"/>
        </w:rPr>
        <w:t>c</w:t>
      </w:r>
      <w:r>
        <w:rPr>
          <w:rFonts w:ascii="Verdana" w:eastAsia="Verdana" w:hAnsi="Verdana" w:cs="Verdana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sz w:val="18"/>
          <w:szCs w:val="18"/>
        </w:rPr>
        <w:t>s</w:t>
      </w:r>
      <w:r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 xml:space="preserve">at </w:t>
      </w:r>
      <w:r>
        <w:rPr>
          <w:rFonts w:ascii="Verdana" w:eastAsia="Verdana" w:hAnsi="Verdana" w:cs="Verdana"/>
          <w:spacing w:val="1"/>
          <w:sz w:val="18"/>
          <w:szCs w:val="18"/>
        </w:rPr>
        <w:t>t</w:t>
      </w:r>
      <w:r>
        <w:rPr>
          <w:rFonts w:ascii="Verdana" w:eastAsia="Verdana" w:hAnsi="Verdana" w:cs="Verdana"/>
          <w:spacing w:val="-1"/>
          <w:sz w:val="18"/>
          <w:szCs w:val="18"/>
        </w:rPr>
        <w:t>h</w:t>
      </w:r>
      <w:r>
        <w:rPr>
          <w:rFonts w:ascii="Verdana" w:eastAsia="Verdana" w:hAnsi="Verdana" w:cs="Verdana"/>
          <w:sz w:val="18"/>
          <w:szCs w:val="18"/>
        </w:rPr>
        <w:t>e L</w:t>
      </w:r>
      <w:r>
        <w:rPr>
          <w:rFonts w:ascii="Verdana" w:eastAsia="Verdana" w:hAnsi="Verdana" w:cs="Verdana"/>
          <w:spacing w:val="1"/>
          <w:sz w:val="18"/>
          <w:szCs w:val="18"/>
        </w:rPr>
        <w:t>ib</w:t>
      </w:r>
      <w:r w:rsidR="006076F2">
        <w:rPr>
          <w:rFonts w:ascii="Verdana" w:eastAsia="Verdana" w:hAnsi="Verdana" w:cs="Verdana"/>
          <w:sz w:val="18"/>
          <w:szCs w:val="18"/>
        </w:rPr>
        <w:t>rary</w:t>
      </w:r>
    </w:p>
    <w:sectPr w:rsidR="00D31830" w:rsidSect="00B1370C">
      <w:headerReference w:type="default" r:id="rId9"/>
      <w:pgSz w:w="12240" w:h="15840"/>
      <w:pgMar w:top="1220" w:right="500" w:bottom="280" w:left="380" w:header="18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732" w:rsidRDefault="009C1732">
      <w:r>
        <w:separator/>
      </w:r>
    </w:p>
  </w:endnote>
  <w:endnote w:type="continuationSeparator" w:id="0">
    <w:p w:rsidR="009C1732" w:rsidRDefault="009C1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732" w:rsidRDefault="009C1732">
      <w:r>
        <w:separator/>
      </w:r>
    </w:p>
  </w:footnote>
  <w:footnote w:type="continuationSeparator" w:id="0">
    <w:p w:rsidR="009C1732" w:rsidRDefault="009C17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D56" w:rsidRDefault="00272D56">
    <w:pPr>
      <w:spacing w:line="200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A4995"/>
    <w:multiLevelType w:val="multilevel"/>
    <w:tmpl w:val="32E8744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D56"/>
    <w:rsid w:val="00042C66"/>
    <w:rsid w:val="000A014F"/>
    <w:rsid w:val="001D4D84"/>
    <w:rsid w:val="00272D56"/>
    <w:rsid w:val="002F3205"/>
    <w:rsid w:val="003332D5"/>
    <w:rsid w:val="004C3CBC"/>
    <w:rsid w:val="005D6CCB"/>
    <w:rsid w:val="006076F2"/>
    <w:rsid w:val="00616125"/>
    <w:rsid w:val="006163F3"/>
    <w:rsid w:val="0083489C"/>
    <w:rsid w:val="008D0A6E"/>
    <w:rsid w:val="009C1732"/>
    <w:rsid w:val="00AD01C8"/>
    <w:rsid w:val="00AD7CF9"/>
    <w:rsid w:val="00B1370C"/>
    <w:rsid w:val="00B46921"/>
    <w:rsid w:val="00BE4173"/>
    <w:rsid w:val="00C04E3E"/>
    <w:rsid w:val="00CE30C8"/>
    <w:rsid w:val="00D20B30"/>
    <w:rsid w:val="00D31830"/>
    <w:rsid w:val="00DA4C6C"/>
    <w:rsid w:val="00E630D3"/>
    <w:rsid w:val="00EC3B1E"/>
    <w:rsid w:val="00ED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0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0C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E41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0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0C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E4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5752C-DC11-4FE6-8F67-91F76246E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Deirdre Lawless Staff</dc:creator>
  <cp:lastModifiedBy>John-PC</cp:lastModifiedBy>
  <cp:revision>2</cp:revision>
  <cp:lastPrinted>2015-09-24T12:09:00Z</cp:lastPrinted>
  <dcterms:created xsi:type="dcterms:W3CDTF">2020-02-22T08:08:00Z</dcterms:created>
  <dcterms:modified xsi:type="dcterms:W3CDTF">2020-02-22T08:08:00Z</dcterms:modified>
</cp:coreProperties>
</file>